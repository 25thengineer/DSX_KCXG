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52"/>
        <w:gridCol w:w="3333"/>
        <w:gridCol w:w="3251"/>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5E407E"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bookmarkStart w:id="0" w:name="_GoBack"/>
      <w:bookmarkEnd w:id="0"/>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1" w:name="_Toc471658405"/>
      <w:r w:rsidRPr="00801F91">
        <w:rPr>
          <w:b/>
          <w:sz w:val="36"/>
        </w:rPr>
        <w:lastRenderedPageBreak/>
        <w:t>Contents</w:t>
      </w:r>
      <w:bookmarkEnd w:id="1"/>
      <w:r w:rsidRPr="00522442">
        <w:rPr>
          <w:b/>
        </w:rPr>
        <w:fldChar w:fldCharType="begin"/>
      </w:r>
      <w:r w:rsidRPr="00801F91">
        <w:rPr>
          <w:b/>
        </w:rPr>
        <w:instrText xml:space="preserve"> TOC \o "1-3" \h \z \u </w:instrText>
      </w:r>
      <w:r w:rsidRPr="00522442">
        <w:rPr>
          <w:b/>
        </w:rPr>
        <w:fldChar w:fldCharType="separate"/>
      </w:r>
    </w:p>
    <w:p w:rsidR="00801F91" w:rsidRPr="00801F91" w:rsidRDefault="005E407E" w:rsidP="00AA33DB">
      <w:pPr>
        <w:pStyle w:val="1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5E407E" w:rsidP="00AA33DB">
      <w:pPr>
        <w:pStyle w:val="20"/>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5E407E" w:rsidP="004A07AB">
      <w:pPr>
        <w:pStyle w:val="20"/>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5.1.3 Results</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499" w:history="1">
        <w:r w:rsidR="00801F91" w:rsidRPr="00293F24">
          <w:rPr>
            <w:rStyle w:val="a4"/>
          </w:rPr>
          <w:t>5.2.3 Results</w:t>
        </w:r>
        <w:r w:rsidR="00801F91">
          <w:rPr>
            <w:webHidden/>
          </w:rPr>
          <w:tab/>
        </w:r>
        <w:r w:rsidR="00801F91">
          <w:rPr>
            <w:webHidden/>
          </w:rPr>
          <w:fldChar w:fldCharType="begin"/>
        </w:r>
        <w:r w:rsidR="00801F91">
          <w:rPr>
            <w:webHidden/>
          </w:rPr>
          <w:instrText xml:space="preserve"> PAGEREF _Toc471658499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5.2.4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5.3.3 Results</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5.4.3 Results</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5E407E" w:rsidP="004A07AB">
      <w:pPr>
        <w:pStyle w:val="20"/>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5E407E" w:rsidP="00AA33DB">
      <w:pPr>
        <w:pStyle w:val="1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5E407E" w:rsidP="004A07AB">
      <w:pPr>
        <w:pStyle w:val="20"/>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20"/>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2" w:name="_Toc471658476"/>
      <w:r w:rsidRPr="003C610E">
        <w:lastRenderedPageBreak/>
        <w:t>I. Introduction</w:t>
      </w:r>
      <w:bookmarkEnd w:id="2"/>
    </w:p>
    <w:p w:rsidR="00CE4683" w:rsidRPr="00667925" w:rsidRDefault="00CE4683" w:rsidP="00667925">
      <w:pPr>
        <w:pStyle w:val="2"/>
        <w:rPr>
          <w:rFonts w:ascii="Times New Roman" w:hAnsi="Times New Roman"/>
        </w:rPr>
      </w:pPr>
      <w:bookmarkStart w:id="3" w:name="_Toc471658477"/>
      <w:r w:rsidRPr="00667925">
        <w:rPr>
          <w:rFonts w:ascii="Times New Roman" w:hAnsi="Times New Roman"/>
        </w:rPr>
        <w:t xml:space="preserve">1.1 </w:t>
      </w:r>
      <w:r w:rsidR="0072099B" w:rsidRPr="00667925">
        <w:rPr>
          <w:rFonts w:ascii="Times New Roman" w:hAnsi="Times New Roman"/>
        </w:rPr>
        <w:t>Background</w:t>
      </w:r>
      <w:bookmarkEnd w:id="3"/>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w:t>
      </w:r>
      <w:proofErr w:type="gramStart"/>
      <w:r w:rsidRPr="00E607CB">
        <w:rPr>
          <w:rFonts w:hint="eastAsia"/>
          <w:color w:val="FF0000"/>
          <w:kern w:val="0"/>
          <w:sz w:val="22"/>
        </w:rPr>
        <w:t>居左并无</w:t>
      </w:r>
      <w:proofErr w:type="gramEnd"/>
      <w:r w:rsidRPr="00E607CB">
        <w:rPr>
          <w:rFonts w:hint="eastAsia"/>
          <w:color w:val="FF0000"/>
          <w:kern w:val="0"/>
          <w:sz w:val="22"/>
        </w:rPr>
        <w:t>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4" w:name="_Toc471658478"/>
      <w:r w:rsidRPr="00667925">
        <w:rPr>
          <w:rFonts w:ascii="Times New Roman" w:hAnsi="Times New Roman"/>
        </w:rPr>
        <w:t xml:space="preserve">1.2 </w:t>
      </w:r>
      <w:r w:rsidR="0072099B" w:rsidRPr="00667925">
        <w:rPr>
          <w:rFonts w:ascii="Times New Roman" w:hAnsi="Times New Roman" w:hint="eastAsia"/>
        </w:rPr>
        <w:t>Our works</w:t>
      </w:r>
      <w:bookmarkEnd w:id="4"/>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9"/>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9"/>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5" w:name="_Toc471658479"/>
      <w:r w:rsidRPr="00667925">
        <w:lastRenderedPageBreak/>
        <w:t>II. The Description of the Problem</w:t>
      </w:r>
      <w:bookmarkEnd w:id="5"/>
    </w:p>
    <w:p w:rsidR="00CE4683" w:rsidRDefault="003C610E" w:rsidP="00667925">
      <w:pPr>
        <w:pStyle w:val="2"/>
        <w:rPr>
          <w:rFonts w:ascii="Times New Roman" w:eastAsiaTheme="minorEastAsia" w:hAnsi="Times New Roman"/>
        </w:rPr>
      </w:pPr>
      <w:bookmarkStart w:id="6" w:name="_Toc471658480"/>
      <w:r w:rsidRPr="00667925">
        <w:rPr>
          <w:rFonts w:ascii="Times New Roman" w:hAnsi="Times New Roman"/>
        </w:rPr>
        <w:t>2.1 Problem statement</w:t>
      </w:r>
      <w:bookmarkEnd w:id="6"/>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w:t>
      </w:r>
      <w:proofErr w:type="gramStart"/>
      <w:r w:rsidRPr="00DB76EA">
        <w:rPr>
          <w:color w:val="000000"/>
          <w:kern w:val="0"/>
          <w:sz w:val="22"/>
          <w:szCs w:val="22"/>
        </w:rPr>
        <w:t>thinking</w:t>
      </w:r>
      <w:proofErr w:type="gramEnd"/>
      <w:r w:rsidRPr="00DB76EA">
        <w:rPr>
          <w:color w:val="000000"/>
          <w:kern w:val="0"/>
          <w:sz w:val="22"/>
          <w:szCs w:val="22"/>
        </w:rPr>
        <w:t xml:space="preserve">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7" w:name="_Toc471658481"/>
      <w:r w:rsidRPr="00667925">
        <w:rPr>
          <w:rFonts w:ascii="Times New Roman" w:hAnsi="Times New Roman"/>
        </w:rPr>
        <w:t>2.2 Analysis of Specific Issues</w:t>
      </w:r>
      <w:bookmarkEnd w:id="7"/>
      <w:r w:rsidR="00CE4683" w:rsidRPr="00667925">
        <w:rPr>
          <w:rFonts w:ascii="Times New Roman" w:hAnsi="Times New Roman"/>
        </w:rPr>
        <w:t xml:space="preserve"> </w:t>
      </w:r>
    </w:p>
    <w:p w:rsidR="00CE4683" w:rsidRPr="00801F91" w:rsidRDefault="003C610E" w:rsidP="00667925">
      <w:pPr>
        <w:pStyle w:val="ab"/>
        <w:rPr>
          <w:rFonts w:ascii="Times New Roman" w:hAnsi="Times New Roman" w:cs="Times New Roman"/>
        </w:rPr>
      </w:pPr>
      <w:bookmarkStart w:id="8"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8"/>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b"/>
        <w:rPr>
          <w:rFonts w:ascii="Times New Roman" w:hAnsi="Times New Roman" w:cs="Times New Roman"/>
        </w:rPr>
      </w:pPr>
      <w:bookmarkStart w:id="9"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9"/>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b"/>
        <w:rPr>
          <w:rFonts w:ascii="Times New Roman" w:hAnsi="Times New Roman" w:cs="Times New Roman"/>
        </w:rPr>
      </w:pPr>
      <w:bookmarkStart w:id="10"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10"/>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b"/>
        <w:rPr>
          <w:rFonts w:ascii="Times New Roman" w:hAnsi="Times New Roman" w:cs="Times New Roman"/>
        </w:rPr>
      </w:pPr>
      <w:bookmarkStart w:id="11"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1"/>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2" w:name="_Toc379849291"/>
      <w:bookmarkStart w:id="13" w:name="_Toc379849372"/>
      <w:bookmarkStart w:id="14" w:name="_Toc379849426"/>
      <w:bookmarkStart w:id="15" w:name="_Toc379849510"/>
      <w:bookmarkStart w:id="16" w:name="_Toc379852984"/>
      <w:bookmarkStart w:id="17" w:name="_Toc379853042"/>
      <w:bookmarkStart w:id="18" w:name="_Toc379854646"/>
      <w:bookmarkStart w:id="19" w:name="_Toc471658486"/>
      <w:r w:rsidRPr="00F843A5">
        <w:t>III. Basic assumption</w:t>
      </w:r>
      <w:bookmarkEnd w:id="12"/>
      <w:bookmarkEnd w:id="13"/>
      <w:bookmarkEnd w:id="14"/>
      <w:bookmarkEnd w:id="15"/>
      <w:bookmarkEnd w:id="16"/>
      <w:bookmarkEnd w:id="17"/>
      <w:bookmarkEnd w:id="18"/>
      <w:bookmarkEnd w:id="19"/>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20" w:name="_Toc379849292"/>
      <w:bookmarkStart w:id="21" w:name="_Toc379849373"/>
      <w:bookmarkStart w:id="22" w:name="_Toc379849427"/>
      <w:bookmarkStart w:id="23" w:name="_Toc379849511"/>
      <w:bookmarkStart w:id="24" w:name="_Toc379852985"/>
      <w:bookmarkStart w:id="25" w:name="_Toc379853043"/>
      <w:bookmarkStart w:id="26" w:name="_Toc379854647"/>
      <w:bookmarkStart w:id="27" w:name="_Toc471658487"/>
      <w:r w:rsidRPr="00F843A5">
        <w:t>IV. Glossary &amp; Symbols</w:t>
      </w:r>
      <w:bookmarkEnd w:id="20"/>
      <w:bookmarkEnd w:id="21"/>
      <w:bookmarkEnd w:id="22"/>
      <w:bookmarkEnd w:id="23"/>
      <w:bookmarkEnd w:id="24"/>
      <w:bookmarkEnd w:id="25"/>
      <w:bookmarkEnd w:id="26"/>
      <w:bookmarkEnd w:id="27"/>
    </w:p>
    <w:p w:rsidR="00CE4683" w:rsidRPr="00F843A5" w:rsidRDefault="004C7E5F" w:rsidP="00667925">
      <w:pPr>
        <w:pStyle w:val="2"/>
        <w:rPr>
          <w:rFonts w:ascii="Times New Roman" w:hAnsi="Times New Roman"/>
        </w:rPr>
      </w:pPr>
      <w:bookmarkStart w:id="28" w:name="_Toc471658488"/>
      <w:r w:rsidRPr="00F843A5">
        <w:rPr>
          <w:rFonts w:ascii="Times New Roman" w:hAnsi="Times New Roman" w:hint="eastAsia"/>
        </w:rPr>
        <w:t xml:space="preserve">4.1 </w:t>
      </w:r>
      <w:r w:rsidRPr="00F843A5">
        <w:rPr>
          <w:rFonts w:ascii="Times New Roman" w:hAnsi="Times New Roman"/>
        </w:rPr>
        <w:t>Glossary</w:t>
      </w:r>
      <w:bookmarkEnd w:id="28"/>
    </w:p>
    <w:p w:rsidR="004C7E5F" w:rsidRPr="00F843A5" w:rsidRDefault="004C7E5F" w:rsidP="004C7E5F">
      <w:pPr>
        <w:widowControl/>
        <w:numPr>
          <w:ilvl w:val="0"/>
          <w:numId w:val="19"/>
        </w:numPr>
        <w:jc w:val="left"/>
        <w:rPr>
          <w:kern w:val="0"/>
          <w:sz w:val="22"/>
        </w:rPr>
      </w:pPr>
      <w:r w:rsidRPr="00F843A5">
        <w:rPr>
          <w:kern w:val="0"/>
          <w:sz w:val="22"/>
        </w:rPr>
        <w:t>Load degree: V / C is maximum traffic service divided by basic capacity under ideal conditions</w:t>
      </w:r>
      <w:proofErr w:type="gramStart"/>
      <w:r w:rsidRPr="00F843A5">
        <w:rPr>
          <w:kern w:val="0"/>
          <w:sz w:val="22"/>
        </w:rPr>
        <w:t>,.</w:t>
      </w:r>
      <w:proofErr w:type="gramEnd"/>
      <w:r w:rsidRPr="00F843A5">
        <w:rPr>
          <w:kern w:val="0"/>
          <w:sz w:val="22"/>
        </w:rPr>
        <w:t xml:space="preserve">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9"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9"/>
    </w:p>
    <w:tbl>
      <w:tblPr>
        <w:tblStyle w:val="10"/>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30" w:name="_Toc471658490"/>
      <w:r w:rsidRPr="00F843A5">
        <w:t>V</w:t>
      </w:r>
      <w:r w:rsidR="00CE4683" w:rsidRPr="00F843A5">
        <w:t>. Models</w:t>
      </w:r>
      <w:bookmarkEnd w:id="30"/>
    </w:p>
    <w:p w:rsidR="00CE4683" w:rsidRPr="00F843A5" w:rsidRDefault="00DF76CE" w:rsidP="00667925">
      <w:pPr>
        <w:pStyle w:val="2"/>
        <w:rPr>
          <w:rFonts w:ascii="Times New Roman" w:hAnsi="Times New Roman"/>
        </w:rPr>
      </w:pPr>
      <w:bookmarkStart w:id="31" w:name="_Toc471658491"/>
      <w:r w:rsidRPr="00F843A5">
        <w:rPr>
          <w:rFonts w:ascii="Times New Roman" w:hAnsi="Times New Roman"/>
        </w:rPr>
        <w:t>5.1 Analysis and Solving of Question One</w:t>
      </w:r>
      <w:bookmarkEnd w:id="31"/>
    </w:p>
    <w:p w:rsidR="009F05C9" w:rsidRPr="00F843A5" w:rsidRDefault="004C7E5F" w:rsidP="00801F91">
      <w:pPr>
        <w:pStyle w:val="ab"/>
        <w:rPr>
          <w:rFonts w:ascii="Times New Roman" w:hAnsi="Times New Roman" w:cs="Times New Roman"/>
        </w:rPr>
      </w:pPr>
      <w:bookmarkStart w:id="32"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2"/>
    </w:p>
    <w:p w:rsidR="00CE4683" w:rsidRPr="00F843A5" w:rsidRDefault="009F05C9" w:rsidP="009F05C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9F05C9" w:rsidRPr="00F843A5" w:rsidRDefault="009F05C9" w:rsidP="009F05C9">
      <w:pPr>
        <w:jc w:val="left"/>
        <w:rPr>
          <w:b/>
          <w:kern w:val="0"/>
          <w:sz w:val="24"/>
        </w:rPr>
      </w:pPr>
      <w:r w:rsidRPr="00F843A5">
        <w:rPr>
          <w:rFonts w:hint="eastAsia"/>
          <w:b/>
          <w:kern w:val="0"/>
          <w:sz w:val="24"/>
        </w:rPr>
        <w:t xml:space="preserve">(2) </w:t>
      </w:r>
      <w:r w:rsidRPr="00F843A5">
        <w:rPr>
          <w:b/>
          <w:kern w:val="0"/>
          <w:sz w:val="24"/>
        </w:rPr>
        <w:t>Assumptions</w:t>
      </w:r>
    </w:p>
    <w:p w:rsidR="00CE4683" w:rsidRPr="00F843A5" w:rsidRDefault="00CE4683" w:rsidP="009F05C9">
      <w:pPr>
        <w:widowControl/>
        <w:numPr>
          <w:ilvl w:val="0"/>
          <w:numId w:val="21"/>
        </w:numPr>
        <w:tabs>
          <w:tab w:val="left" w:pos="426"/>
        </w:tabs>
        <w:ind w:firstLine="6"/>
        <w:rPr>
          <w:b/>
          <w:kern w:val="0"/>
          <w:sz w:val="24"/>
        </w:rPr>
      </w:pPr>
    </w:p>
    <w:p w:rsidR="009F05C9" w:rsidRPr="00F843A5" w:rsidRDefault="009F05C9" w:rsidP="009F05C9">
      <w:pPr>
        <w:widowControl/>
        <w:numPr>
          <w:ilvl w:val="0"/>
          <w:numId w:val="21"/>
        </w:numPr>
        <w:tabs>
          <w:tab w:val="left" w:pos="426"/>
        </w:tabs>
        <w:ind w:firstLine="6"/>
        <w:rPr>
          <w:b/>
          <w:kern w:val="0"/>
          <w:sz w:val="24"/>
        </w:rPr>
      </w:pPr>
    </w:p>
    <w:p w:rsidR="009F05C9" w:rsidRPr="00F843A5" w:rsidRDefault="009F05C9" w:rsidP="009F05C9">
      <w:pPr>
        <w:widowControl/>
        <w:numPr>
          <w:ilvl w:val="0"/>
          <w:numId w:val="21"/>
        </w:numPr>
        <w:tabs>
          <w:tab w:val="left" w:pos="426"/>
        </w:tabs>
        <w:ind w:firstLine="6"/>
        <w:rPr>
          <w:b/>
          <w:kern w:val="0"/>
          <w:sz w:val="24"/>
        </w:rPr>
      </w:pPr>
    </w:p>
    <w:p w:rsidR="009F05C9" w:rsidRPr="00F843A5" w:rsidRDefault="009F05C9" w:rsidP="009F05C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9F05C9" w:rsidRPr="00F843A5" w:rsidRDefault="009F05C9" w:rsidP="009F05C9">
      <w:pPr>
        <w:widowControl/>
        <w:tabs>
          <w:tab w:val="num" w:pos="709"/>
          <w:tab w:val="left" w:pos="5040"/>
        </w:tabs>
        <w:jc w:val="left"/>
        <w:rPr>
          <w:b/>
          <w:kern w:val="0"/>
          <w:sz w:val="22"/>
          <w:szCs w:val="22"/>
        </w:rPr>
      </w:pPr>
    </w:p>
    <w:p w:rsidR="00CE4683" w:rsidRDefault="00CE4683"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Pr="00F843A5" w:rsidRDefault="004A07AB" w:rsidP="009F05C9">
      <w:pPr>
        <w:widowControl/>
        <w:tabs>
          <w:tab w:val="left" w:pos="5040"/>
        </w:tabs>
        <w:jc w:val="left"/>
        <w:rPr>
          <w:b/>
          <w:kern w:val="0"/>
          <w:sz w:val="22"/>
          <w:szCs w:val="22"/>
        </w:rPr>
      </w:pPr>
    </w:p>
    <w:p w:rsidR="009F05C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38100" r="0" b="1143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2</w:t>
      </w:r>
      <w:r w:rsidR="004A07AB">
        <w:rPr>
          <w:rFonts w:hint="eastAsia"/>
          <w:kern w:val="0"/>
          <w:sz w:val="22"/>
          <w:szCs w:val="22"/>
        </w:rPr>
        <w:t>.</w:t>
      </w:r>
      <w:r w:rsidRPr="00F843A5">
        <w:rPr>
          <w:kern w:val="0"/>
          <w:sz w:val="22"/>
          <w:szCs w:val="22"/>
        </w:rPr>
        <w:t xml:space="preserve"> </w:t>
      </w:r>
      <w:proofErr w:type="gramStart"/>
      <w:r w:rsidRPr="00F843A5">
        <w:rPr>
          <w:kern w:val="0"/>
          <w:sz w:val="22"/>
          <w:szCs w:val="22"/>
        </w:rPr>
        <w:t>thinking</w:t>
      </w:r>
      <w:proofErr w:type="gramEnd"/>
      <w:r w:rsidRPr="00F843A5">
        <w:rPr>
          <w:kern w:val="0"/>
          <w:sz w:val="22"/>
          <w:szCs w:val="22"/>
        </w:rPr>
        <w:t xml:space="preserve"> research paper figure</w:t>
      </w:r>
    </w:p>
    <w:p w:rsidR="009F05C9" w:rsidRPr="00B208BC" w:rsidRDefault="00B208BC" w:rsidP="009F05C9">
      <w:pPr>
        <w:widowControl/>
        <w:tabs>
          <w:tab w:val="left" w:pos="5040"/>
        </w:tabs>
        <w:jc w:val="left"/>
        <w:rPr>
          <w:color w:val="FF0000"/>
          <w:kern w:val="0"/>
          <w:sz w:val="22"/>
          <w:szCs w:val="22"/>
        </w:rPr>
      </w:pPr>
      <w:proofErr w:type="gramStart"/>
      <w:r w:rsidRPr="00B208BC">
        <w:rPr>
          <w:rFonts w:hint="eastAsia"/>
          <w:color w:val="FF0000"/>
          <w:kern w:val="0"/>
          <w:sz w:val="22"/>
          <w:szCs w:val="22"/>
        </w:rPr>
        <w:t>图要居中</w:t>
      </w:r>
      <w:proofErr w:type="gramEnd"/>
      <w:r w:rsidRPr="00B208BC">
        <w:rPr>
          <w:rFonts w:hint="eastAsia"/>
          <w:color w:val="FF0000"/>
          <w:kern w:val="0"/>
          <w:sz w:val="22"/>
          <w:szCs w:val="22"/>
        </w:rPr>
        <w:t>，下面加图标</w:t>
      </w:r>
    </w:p>
    <w:p w:rsidR="004A07AB" w:rsidRPr="00B208BC" w:rsidRDefault="004A07AB" w:rsidP="009F05C9">
      <w:pPr>
        <w:widowControl/>
        <w:tabs>
          <w:tab w:val="left" w:pos="5040"/>
        </w:tabs>
        <w:jc w:val="left"/>
        <w:rPr>
          <w:kern w:val="0"/>
          <w:sz w:val="22"/>
          <w:szCs w:val="22"/>
        </w:rPr>
      </w:pPr>
    </w:p>
    <w:p w:rsidR="009F05C9" w:rsidRPr="00F843A5" w:rsidRDefault="009F05C9" w:rsidP="00801F91">
      <w:pPr>
        <w:pStyle w:val="ab"/>
        <w:rPr>
          <w:rFonts w:ascii="Times New Roman" w:hAnsi="Times New Roman" w:cs="Times New Roman"/>
        </w:rPr>
      </w:pPr>
      <w:bookmarkStart w:id="33"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3"/>
    </w:p>
    <w:p w:rsidR="009F05C9" w:rsidRPr="00F843A5" w:rsidRDefault="009F05C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CE4683" w:rsidRPr="00B208BC" w:rsidRDefault="00CE4683">
      <w:pPr>
        <w:widowControl/>
        <w:tabs>
          <w:tab w:val="left" w:pos="5040"/>
        </w:tabs>
        <w:jc w:val="left"/>
        <w:rPr>
          <w:kern w:val="0"/>
          <w:sz w:val="22"/>
        </w:rPr>
      </w:pPr>
    </w:p>
    <w:p w:rsidR="007C5F99" w:rsidRPr="00B208BC" w:rsidRDefault="00B208BC" w:rsidP="00B208BC">
      <w:pPr>
        <w:widowControl/>
        <w:tabs>
          <w:tab w:val="left" w:pos="5040"/>
        </w:tabs>
        <w:spacing w:beforeLines="50" w:before="156"/>
        <w:jc w:val="right"/>
        <w:rPr>
          <w:kern w:val="0"/>
          <w:sz w:val="22"/>
        </w:rPr>
      </w:pPr>
      <w:r w:rsidRPr="00B208BC">
        <w:rPr>
          <w:position w:val="-12"/>
          <w:sz w:val="22"/>
          <w:szCs w:val="24"/>
        </w:rPr>
        <w:object w:dxaOrig="5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25pt;height:18.75pt" o:ole="">
            <v:imagedata r:id="rId19" o:title=""/>
          </v:shape>
          <o:OLEObject Type="Embed" ProgID="Equation.3" ShapeID="_x0000_i1026" DrawAspect="Content" ObjectID="_1572111857" r:id="rId20"/>
        </w:object>
      </w:r>
      <w:r w:rsidRPr="00B208BC">
        <w:rPr>
          <w:rFonts w:hint="eastAsia"/>
          <w:sz w:val="22"/>
          <w:szCs w:val="24"/>
        </w:rPr>
        <w:t xml:space="preserve">           </w:t>
      </w:r>
      <w:r w:rsidRPr="00B208BC">
        <w:rPr>
          <w:rFonts w:hint="eastAsia"/>
          <w:sz w:val="22"/>
          <w:szCs w:val="24"/>
        </w:rPr>
        <w:t>（</w:t>
      </w:r>
      <w:r w:rsidRPr="00B208BC">
        <w:rPr>
          <w:rFonts w:hint="eastAsia"/>
          <w:sz w:val="22"/>
          <w:szCs w:val="24"/>
        </w:rPr>
        <w:t>1</w:t>
      </w:r>
      <w:r w:rsidRPr="00B208BC">
        <w:rPr>
          <w:rFonts w:hint="eastAsia"/>
          <w:sz w:val="22"/>
          <w:szCs w:val="24"/>
        </w:rPr>
        <w:t>）</w:t>
      </w:r>
    </w:p>
    <w:p w:rsidR="007C5F99" w:rsidRPr="00B208BC" w:rsidRDefault="00B208BC">
      <w:pPr>
        <w:widowControl/>
        <w:tabs>
          <w:tab w:val="left" w:pos="5040"/>
        </w:tabs>
        <w:spacing w:beforeLines="50" w:before="156"/>
        <w:jc w:val="left"/>
        <w:rPr>
          <w:color w:val="FF0000"/>
          <w:kern w:val="0"/>
          <w:sz w:val="22"/>
        </w:rPr>
      </w:pPr>
      <w:r w:rsidRPr="00B208BC">
        <w:rPr>
          <w:rFonts w:hint="eastAsia"/>
          <w:color w:val="FF0000"/>
          <w:kern w:val="0"/>
          <w:sz w:val="22"/>
        </w:rPr>
        <w:t>公示居中，后面要标序号</w:t>
      </w:r>
    </w:p>
    <w:p w:rsidR="007C5F99" w:rsidRPr="00B208BC" w:rsidRDefault="00B208BC" w:rsidP="00B208BC">
      <w:pPr>
        <w:widowControl/>
        <w:tabs>
          <w:tab w:val="left" w:pos="5040"/>
        </w:tabs>
        <w:spacing w:beforeLines="50" w:before="156"/>
        <w:jc w:val="right"/>
        <w:rPr>
          <w:kern w:val="0"/>
          <w:sz w:val="22"/>
        </w:rPr>
      </w:pPr>
      <w:r w:rsidRPr="00F06574">
        <w:rPr>
          <w:kern w:val="0"/>
          <w:position w:val="-10"/>
          <w:sz w:val="22"/>
        </w:rPr>
        <w:object w:dxaOrig="2775" w:dyaOrig="375">
          <v:shape id="_x0000_i1027" type="#_x0000_t75" style="width:138.75pt;height:19.5pt" o:ole="">
            <v:imagedata r:id="rId21" o:title=""/>
          </v:shape>
          <o:OLEObject Type="Embed" ProgID="Equation.3" ShapeID="_x0000_i1027" DrawAspect="Content" ObjectID="_1572111858" r:id="rId22"/>
        </w:object>
      </w:r>
      <w:r>
        <w:rPr>
          <w:rFonts w:hint="eastAsia"/>
          <w:kern w:val="0"/>
          <w:sz w:val="22"/>
        </w:rPr>
        <w:t xml:space="preserve">                      </w:t>
      </w:r>
      <w:r>
        <w:rPr>
          <w:rFonts w:hint="eastAsia"/>
          <w:kern w:val="0"/>
          <w:sz w:val="22"/>
        </w:rPr>
        <w:t>（</w:t>
      </w:r>
      <w:r>
        <w:rPr>
          <w:rFonts w:hint="eastAsia"/>
          <w:kern w:val="0"/>
          <w:sz w:val="22"/>
        </w:rPr>
        <w:t>2</w:t>
      </w:r>
      <w:r>
        <w:rPr>
          <w:rFonts w:hint="eastAsia"/>
          <w:kern w:val="0"/>
          <w:sz w:val="22"/>
        </w:rPr>
        <w:t>）</w:t>
      </w:r>
    </w:p>
    <w:p w:rsidR="007C5F99" w:rsidRPr="000A0331" w:rsidRDefault="005E407E">
      <w:pPr>
        <w:widowControl/>
        <w:tabs>
          <w:tab w:val="left" w:pos="5040"/>
        </w:tabs>
        <w:spacing w:beforeLines="50" w:before="156"/>
        <w:jc w:val="left"/>
        <w:rPr>
          <w:kern w:val="0"/>
          <w:sz w:val="22"/>
        </w:rPr>
      </w:pPr>
      <m:oMathPara>
        <m:oMath>
          <m:sSup>
            <m:sSupPr>
              <m:ctrlPr>
                <w:rPr>
                  <w:rFonts w:ascii="Cambria Math" w:hAnsi="Cambria Math"/>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0</m:t>
                  </m:r>
                </m:e>
              </m:d>
            </m:sup>
          </m:sSup>
          <m:d>
            <m:dPr>
              <m:ctrlPr>
                <w:rPr>
                  <w:rFonts w:ascii="Cambria Math" w:hAnsi="Cambria Math"/>
                  <w:i/>
                  <w:kern w:val="0"/>
                  <w:sz w:val="22"/>
                </w:rPr>
              </m:ctrlPr>
            </m:dPr>
            <m:e>
              <m:r>
                <w:rPr>
                  <w:rFonts w:ascii="Cambria Math" w:hAnsi="Cambria Math"/>
                  <w:kern w:val="0"/>
                  <w:sz w:val="22"/>
                </w:rPr>
                <m:t>k</m:t>
              </m:r>
            </m:e>
          </m:d>
          <m:r>
            <w:rPr>
              <w:rFonts w:ascii="Cambria Math" w:hAnsi="Cambria Math"/>
              <w:kern w:val="0"/>
              <w:sz w:val="22"/>
            </w:rPr>
            <m:t>=</m:t>
          </m:r>
          <m:sSup>
            <m:sSupPr>
              <m:ctrlPr>
                <w:rPr>
                  <w:rFonts w:ascii="Cambria Math" w:hAnsi="Cambria Math"/>
                  <w:i/>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1</m:t>
                  </m:r>
                </m:e>
              </m:d>
            </m:sup>
          </m:sSup>
          <m:d>
            <m:dPr>
              <m:ctrlPr>
                <w:rPr>
                  <w:rFonts w:ascii="Cambria Math" w:hAnsi="Cambria Math"/>
                  <w:i/>
                  <w:kern w:val="0"/>
                  <w:sz w:val="22"/>
                </w:rPr>
              </m:ctrlPr>
            </m:dPr>
            <m:e>
              <m:r>
                <w:rPr>
                  <w:rFonts w:ascii="Cambria Math" w:hAnsi="Cambria Math"/>
                  <w:kern w:val="0"/>
                  <w:sz w:val="22"/>
                </w:rPr>
                <m:t>k</m:t>
              </m:r>
            </m:e>
          </m:d>
          <m:r>
            <w:rPr>
              <w:rFonts w:ascii="Cambria Math" w:hAnsi="Cambria Math"/>
              <w:kern w:val="0"/>
              <w:sz w:val="22"/>
            </w:rPr>
            <m:t>-</m:t>
          </m:r>
          <m:sSup>
            <m:sSupPr>
              <m:ctrlPr>
                <w:rPr>
                  <w:rFonts w:ascii="Cambria Math" w:hAnsi="Cambria Math"/>
                  <w:i/>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1</m:t>
                  </m:r>
                </m:e>
              </m:d>
            </m:sup>
          </m:sSup>
          <m:d>
            <m:dPr>
              <m:ctrlPr>
                <w:rPr>
                  <w:rFonts w:ascii="Cambria Math" w:hAnsi="Cambria Math"/>
                  <w:i/>
                  <w:kern w:val="0"/>
                  <w:sz w:val="22"/>
                </w:rPr>
              </m:ctrlPr>
            </m:dPr>
            <m:e>
              <m:r>
                <w:rPr>
                  <w:rFonts w:ascii="Cambria Math" w:hAnsi="Cambria Math"/>
                  <w:kern w:val="0"/>
                  <w:sz w:val="22"/>
                </w:rPr>
                <m:t>k-1</m:t>
              </m:r>
            </m:e>
          </m:d>
        </m:oMath>
      </m:oMathPara>
    </w:p>
    <w:p w:rsidR="000A0331" w:rsidRPr="00B208BC" w:rsidRDefault="000A0331">
      <w:pPr>
        <w:widowControl/>
        <w:tabs>
          <w:tab w:val="left" w:pos="5040"/>
        </w:tabs>
        <w:spacing w:beforeLines="50" w:before="156"/>
        <w:jc w:val="left"/>
        <w:rPr>
          <w:kern w:val="0"/>
          <w:sz w:val="22"/>
        </w:rPr>
      </w:pPr>
      <m:oMathPara>
        <m:oMath>
          <m:r>
            <m:rPr>
              <m:sty m:val="p"/>
            </m:rPr>
            <w:rPr>
              <w:rFonts w:ascii="Cambria Math" w:hAnsi="Cambria Math"/>
              <w:kern w:val="0"/>
              <w:sz w:val="22"/>
            </w:rPr>
            <m:t>Z=</m:t>
          </m:r>
          <m:sSub>
            <m:sSubPr>
              <m:ctrlPr>
                <w:rPr>
                  <w:rFonts w:ascii="Cambria Math" w:hAnsi="Cambria Math"/>
                  <w:kern w:val="0"/>
                  <w:sz w:val="22"/>
                </w:rPr>
              </m:ctrlPr>
            </m:sSubPr>
            <m:e>
              <m:r>
                <w:rPr>
                  <w:rFonts w:ascii="Cambria Math" w:hAnsi="Cambria Math"/>
                  <w:kern w:val="0"/>
                  <w:sz w:val="22"/>
                </w:rPr>
                <m:t>B</m:t>
              </m:r>
            </m:e>
            <m:sub>
              <m:r>
                <w:rPr>
                  <w:rFonts w:ascii="Cambria Math" w:hAnsi="Cambria Math"/>
                  <w:kern w:val="0"/>
                  <w:sz w:val="22"/>
                </w:rPr>
                <m:t>0</m:t>
              </m:r>
            </m:sub>
          </m:sSub>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1</m:t>
              </m:r>
            </m:sub>
          </m:sSub>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2</m:t>
              </m:r>
            </m:sub>
          </m:sSub>
          <m:r>
            <w:rPr>
              <w:rFonts w:ascii="Cambria Math" w:hAnsi="Cambria Math"/>
              <w:kern w:val="0"/>
              <w:sz w:val="22"/>
            </w:rPr>
            <m:t>F+</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3</m:t>
              </m:r>
            </m:sub>
          </m:sSub>
          <m:r>
            <w:rPr>
              <w:rFonts w:ascii="Cambria Math" w:hAnsi="Cambria Math"/>
              <w:kern w:val="0"/>
              <w:sz w:val="22"/>
            </w:rPr>
            <m:t>S+</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4</m:t>
              </m:r>
            </m:sub>
          </m:sSub>
          <m:d>
            <m:dPr>
              <m:ctrlPr>
                <w:rPr>
                  <w:rFonts w:ascii="Cambria Math" w:hAnsi="Cambria Math"/>
                  <w:i/>
                  <w:kern w:val="0"/>
                  <w:sz w:val="22"/>
                </w:rPr>
              </m:ctrlPr>
            </m:dPr>
            <m:e>
              <m:r>
                <w:rPr>
                  <w:rFonts w:ascii="Cambria Math" w:hAnsi="Cambria Math"/>
                  <w:kern w:val="0"/>
                  <w:sz w:val="22"/>
                </w:rPr>
                <m:t>MXF</m:t>
              </m:r>
            </m:e>
          </m:d>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5</m:t>
              </m:r>
            </m:sub>
          </m:sSub>
          <m:d>
            <m:dPr>
              <m:ctrlPr>
                <w:rPr>
                  <w:rFonts w:ascii="Cambria Math" w:hAnsi="Cambria Math"/>
                  <w:i/>
                  <w:kern w:val="0"/>
                  <w:sz w:val="22"/>
                </w:rPr>
              </m:ctrlPr>
            </m:dPr>
            <m:e>
              <m:r>
                <w:rPr>
                  <w:rFonts w:ascii="Cambria Math" w:hAnsi="Cambria Math"/>
                  <w:kern w:val="0"/>
                  <w:sz w:val="22"/>
                </w:rPr>
                <m:t>MXS</m:t>
              </m:r>
            </m:e>
          </m:d>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6</m:t>
              </m:r>
            </m:sub>
          </m:sSub>
          <m:d>
            <m:dPr>
              <m:ctrlPr>
                <w:rPr>
                  <w:rFonts w:ascii="Cambria Math" w:hAnsi="Cambria Math"/>
                  <w:i/>
                  <w:kern w:val="0"/>
                  <w:sz w:val="22"/>
                </w:rPr>
              </m:ctrlPr>
            </m:dPr>
            <m:e>
              <m:r>
                <w:rPr>
                  <w:rFonts w:ascii="Cambria Math" w:hAnsi="Cambria Math"/>
                  <w:kern w:val="0"/>
                  <w:sz w:val="22"/>
                </w:rPr>
                <m:t>FXS</m:t>
              </m:r>
            </m:e>
          </m:d>
        </m:oMath>
      </m:oMathPara>
    </w:p>
    <w:p w:rsidR="007C5F99" w:rsidRPr="00B208BC" w:rsidRDefault="007C5F99">
      <w:pPr>
        <w:widowControl/>
        <w:tabs>
          <w:tab w:val="left" w:pos="5040"/>
        </w:tabs>
        <w:spacing w:beforeLines="50" w:before="156"/>
        <w:jc w:val="left"/>
        <w:rPr>
          <w:kern w:val="0"/>
          <w:sz w:val="22"/>
        </w:rPr>
      </w:pPr>
    </w:p>
    <w:p w:rsidR="004A07AB" w:rsidRPr="0075181F" w:rsidRDefault="0066701B" w:rsidP="0075181F">
      <w:pPr>
        <w:pStyle w:val="ab"/>
        <w:rPr>
          <w:rFonts w:ascii="Times New Roman" w:eastAsiaTheme="minorEastAsia" w:hAnsi="Times New Roman" w:cs="Times New Roman"/>
        </w:rPr>
      </w:pPr>
      <w:bookmarkStart w:id="34" w:name="_Toc471658494"/>
      <w:r w:rsidRPr="00F843A5">
        <w:rPr>
          <w:rFonts w:ascii="Times New Roman" w:hAnsi="Times New Roman" w:cs="Times New Roman" w:hint="eastAsia"/>
        </w:rPr>
        <w:lastRenderedPageBreak/>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Result</w:t>
      </w:r>
      <w:r w:rsidR="007C5F99" w:rsidRPr="00F843A5">
        <w:rPr>
          <w:rFonts w:ascii="Times New Roman" w:hAnsi="Times New Roman" w:cs="Times New Roman" w:hint="eastAsia"/>
        </w:rPr>
        <w:t>s</w:t>
      </w:r>
      <w:bookmarkEnd w:id="34"/>
    </w:p>
    <w:p w:rsidR="004A07AB" w:rsidRPr="00B208BC" w:rsidRDefault="00B208BC">
      <w:pPr>
        <w:widowControl/>
        <w:tabs>
          <w:tab w:val="left" w:pos="5040"/>
        </w:tabs>
        <w:jc w:val="left"/>
        <w:rPr>
          <w:color w:val="FF0000"/>
          <w:kern w:val="0"/>
          <w:sz w:val="22"/>
        </w:rPr>
      </w:pPr>
      <w:r w:rsidRPr="00B208BC">
        <w:rPr>
          <w:rFonts w:hint="eastAsia"/>
          <w:color w:val="FF0000"/>
          <w:kern w:val="0"/>
          <w:sz w:val="22"/>
        </w:rPr>
        <w:t>表格要有标头，居中，在表格上方。</w:t>
      </w:r>
    </w:p>
    <w:p w:rsidR="007C5F99" w:rsidRPr="00F843A5" w:rsidRDefault="001805A7" w:rsidP="00DB76EA">
      <w:pPr>
        <w:widowControl/>
        <w:tabs>
          <w:tab w:val="left" w:pos="5040"/>
        </w:tabs>
        <w:jc w:val="center"/>
        <w:rPr>
          <w:b/>
          <w:kern w:val="0"/>
          <w:sz w:val="24"/>
        </w:rPr>
      </w:pPr>
      <w:r w:rsidRPr="00F843A5">
        <w:rPr>
          <w:rFonts w:hint="eastAsia"/>
          <w:b/>
          <w:kern w:val="0"/>
          <w:sz w:val="24"/>
        </w:rPr>
        <w:t>Ta</w:t>
      </w:r>
      <w:r w:rsidR="00DB76EA" w:rsidRPr="00F843A5">
        <w:rPr>
          <w:rFonts w:hint="eastAsia"/>
          <w:b/>
          <w:kern w:val="0"/>
          <w:sz w:val="24"/>
        </w:rPr>
        <w:t>ble</w:t>
      </w:r>
      <w:r w:rsidRPr="00F843A5">
        <w:rPr>
          <w:rFonts w:hint="eastAsia"/>
          <w:b/>
          <w:kern w:val="0"/>
          <w:sz w:val="24"/>
        </w:rPr>
        <w:t xml:space="preserve"> </w:t>
      </w:r>
      <w:proofErr w:type="gramStart"/>
      <w:r w:rsidRPr="00F843A5">
        <w:rPr>
          <w:rFonts w:hint="eastAsia"/>
          <w:b/>
          <w:kern w:val="0"/>
          <w:sz w:val="24"/>
        </w:rPr>
        <w:t xml:space="preserve">2  </w:t>
      </w:r>
      <w:r w:rsidR="00DB76EA" w:rsidRPr="00F843A5">
        <w:rPr>
          <w:b/>
          <w:kern w:val="0"/>
          <w:sz w:val="24"/>
        </w:rPr>
        <w:t>The</w:t>
      </w:r>
      <w:proofErr w:type="gramEnd"/>
      <w:r w:rsidR="00DB76EA" w:rsidRPr="00F843A5">
        <w:rPr>
          <w:b/>
          <w:kern w:val="0"/>
          <w:sz w:val="24"/>
        </w:rPr>
        <w:t xml:space="preserve"> results of the model parameter value table</w:t>
      </w:r>
    </w:p>
    <w:tbl>
      <w:tblPr>
        <w:tblStyle w:val="10"/>
        <w:tblW w:w="0" w:type="auto"/>
        <w:jc w:val="center"/>
        <w:tblLook w:val="04A0" w:firstRow="1" w:lastRow="0" w:firstColumn="1" w:lastColumn="0" w:noHBand="0" w:noVBand="1"/>
      </w:tblPr>
      <w:tblGrid>
        <w:gridCol w:w="1935"/>
        <w:gridCol w:w="1935"/>
        <w:gridCol w:w="1935"/>
        <w:gridCol w:w="1936"/>
        <w:gridCol w:w="1936"/>
      </w:tblGrid>
      <w:tr w:rsidR="00F843A5" w:rsidRPr="00F843A5" w:rsidTr="00DB76EA">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7C5F99" w:rsidRPr="00F843A5" w:rsidRDefault="007C5F99">
      <w:pPr>
        <w:widowControl/>
        <w:tabs>
          <w:tab w:val="left" w:pos="5040"/>
        </w:tabs>
        <w:jc w:val="left"/>
        <w:rPr>
          <w:b/>
          <w:kern w:val="0"/>
          <w:sz w:val="24"/>
        </w:rPr>
      </w:pPr>
    </w:p>
    <w:p w:rsidR="007C5F99" w:rsidRPr="00F843A5" w:rsidRDefault="007C5F99">
      <w:pPr>
        <w:widowControl/>
        <w:tabs>
          <w:tab w:val="left" w:pos="5040"/>
        </w:tabs>
        <w:jc w:val="left"/>
        <w:rPr>
          <w:kern w:val="0"/>
          <w:sz w:val="24"/>
        </w:rPr>
      </w:pPr>
    </w:p>
    <w:p w:rsidR="00CE4683" w:rsidRPr="00F843A5" w:rsidRDefault="0066701B" w:rsidP="00801F91">
      <w:pPr>
        <w:pStyle w:val="ab"/>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b"/>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Default="007C5F99"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4486940" cy="2349795"/>
            <wp:effectExtent l="0" t="57150" r="0" b="698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3</w:t>
      </w:r>
      <w:r w:rsidR="004A07AB">
        <w:rPr>
          <w:rFonts w:hint="eastAsia"/>
          <w:kern w:val="0"/>
          <w:sz w:val="22"/>
          <w:szCs w:val="22"/>
        </w:rPr>
        <w:t>.</w:t>
      </w:r>
      <w:r w:rsidRPr="00F843A5">
        <w:rPr>
          <w:kern w:val="0"/>
          <w:sz w:val="22"/>
          <w:szCs w:val="22"/>
        </w:rPr>
        <w:t xml:space="preserve"> </w:t>
      </w:r>
      <w:proofErr w:type="gramStart"/>
      <w:r w:rsidRPr="00F843A5">
        <w:rPr>
          <w:kern w:val="0"/>
          <w:sz w:val="22"/>
          <w:szCs w:val="22"/>
        </w:rPr>
        <w:t>thinking</w:t>
      </w:r>
      <w:proofErr w:type="gramEnd"/>
      <w:r w:rsidRPr="00F843A5">
        <w:rPr>
          <w:kern w:val="0"/>
          <w:sz w:val="22"/>
          <w:szCs w:val="22"/>
        </w:rPr>
        <w:t xml:space="preserve"> research paper figure</w:t>
      </w:r>
    </w:p>
    <w:p w:rsidR="007C5F99" w:rsidRDefault="007C5F99"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p>
    <w:p w:rsidR="007C5F99" w:rsidRPr="004A07AB" w:rsidRDefault="007C5F99" w:rsidP="007C5F99">
      <w:pPr>
        <w:widowControl/>
        <w:tabs>
          <w:tab w:val="left" w:pos="5040"/>
        </w:tabs>
        <w:jc w:val="left"/>
        <w:rPr>
          <w:kern w:val="0"/>
          <w:sz w:val="22"/>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sz w:val="24"/>
        </w:rPr>
        <w:t xml:space="preserve"> </w:t>
      </w:r>
    </w:p>
    <w:p w:rsidR="007C5F99" w:rsidRPr="004A07AB" w:rsidRDefault="007C5F99" w:rsidP="007C5F99">
      <w:pPr>
        <w:widowControl/>
        <w:tabs>
          <w:tab w:val="left" w:pos="5040"/>
        </w:tabs>
        <w:jc w:val="left"/>
        <w:rPr>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F843A5" w:rsidRDefault="007C5F99" w:rsidP="00801F91">
      <w:pPr>
        <w:pStyle w:val="ab"/>
        <w:rPr>
          <w:rFonts w:ascii="Times New Roman" w:hAnsi="Times New Roman" w:cs="Times New Roman"/>
        </w:rPr>
      </w:pPr>
      <w:bookmarkStart w:id="39" w:name="_Toc47165849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39"/>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kern w:val="0"/>
          <w:sz w:val="22"/>
        </w:rPr>
      </w:pPr>
    </w:p>
    <w:p w:rsidR="007C5F99" w:rsidRPr="00F843A5" w:rsidRDefault="007C5F99" w:rsidP="00801F91">
      <w:pPr>
        <w:pStyle w:val="ab"/>
        <w:rPr>
          <w:rFonts w:ascii="Times New Roman" w:hAnsi="Times New Roman" w:cs="Times New Roman"/>
        </w:rPr>
      </w:pPr>
      <w:bookmarkStart w:id="40"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0"/>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F843A5" w:rsidRDefault="007C5F99" w:rsidP="00667925">
      <w:pPr>
        <w:pStyle w:val="2"/>
        <w:rPr>
          <w:rFonts w:ascii="Times New Roman" w:hAnsi="Times New Roman"/>
        </w:rPr>
      </w:pPr>
      <w:bookmarkStart w:id="41"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1"/>
    </w:p>
    <w:p w:rsidR="007C5F99" w:rsidRPr="00F843A5" w:rsidRDefault="007C5F99" w:rsidP="00801F91">
      <w:pPr>
        <w:pStyle w:val="ab"/>
        <w:rPr>
          <w:rFonts w:ascii="Times New Roman" w:hAnsi="Times New Roman" w:cs="Times New Roman"/>
        </w:rPr>
      </w:pPr>
      <w:bookmarkStart w:id="42"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2"/>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4A07AB" w:rsidRDefault="007C5F99" w:rsidP="007C5F99">
      <w:pPr>
        <w:widowControl/>
        <w:tabs>
          <w:tab w:val="num" w:pos="709"/>
          <w:tab w:val="left" w:pos="5040"/>
        </w:tabs>
        <w:jc w:val="left"/>
        <w:rPr>
          <w:b/>
          <w:kern w:val="0"/>
          <w:sz w:val="22"/>
          <w:szCs w:val="22"/>
        </w:rPr>
      </w:pPr>
    </w:p>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w:t>
      </w:r>
      <w:proofErr w:type="gramStart"/>
      <w:r w:rsidRPr="00F843A5">
        <w:rPr>
          <w:kern w:val="0"/>
          <w:sz w:val="22"/>
          <w:szCs w:val="22"/>
        </w:rPr>
        <w:t>thinking</w:t>
      </w:r>
      <w:proofErr w:type="gramEnd"/>
      <w:r w:rsidRPr="00F843A5">
        <w:rPr>
          <w:kern w:val="0"/>
          <w:sz w:val="22"/>
          <w:szCs w:val="22"/>
        </w:rPr>
        <w:t xml:space="preserve">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43"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3"/>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b"/>
        <w:rPr>
          <w:rFonts w:ascii="Times New Roman" w:eastAsiaTheme="minorEastAsia" w:hAnsi="Times New Roman" w:cs="Times New Roman"/>
        </w:rPr>
      </w:pPr>
      <w:bookmarkStart w:id="44" w:name="_Toc471658504"/>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4"/>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0"/>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b"/>
        <w:rPr>
          <w:rFonts w:ascii="Times New Roman" w:hAnsi="Times New Roman" w:cs="Times New Roman"/>
        </w:rPr>
      </w:pPr>
      <w:bookmarkStart w:id="45"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5"/>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6"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6"/>
    </w:p>
    <w:p w:rsidR="007C5F99" w:rsidRPr="00F843A5" w:rsidRDefault="007C5F99" w:rsidP="00801F91">
      <w:pPr>
        <w:pStyle w:val="ab"/>
        <w:rPr>
          <w:rFonts w:ascii="Times New Roman" w:hAnsi="Times New Roman" w:cs="Times New Roman"/>
        </w:rPr>
      </w:pPr>
      <w:bookmarkStart w:id="47"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48"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8"/>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b"/>
        <w:rPr>
          <w:rFonts w:ascii="Times New Roman" w:hAnsi="Times New Roman" w:cs="Times New Roman"/>
        </w:rPr>
      </w:pPr>
      <w:bookmarkStart w:id="49" w:name="_Toc471658509"/>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9"/>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b"/>
        <w:rPr>
          <w:rFonts w:ascii="Times New Roman" w:hAnsi="Times New Roman" w:cs="Times New Roman"/>
        </w:rPr>
      </w:pPr>
      <w:bookmarkStart w:id="50"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0"/>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1" w:name="_Toc379849300"/>
      <w:bookmarkStart w:id="52" w:name="_Toc379849381"/>
      <w:bookmarkStart w:id="53" w:name="_Toc379849435"/>
      <w:bookmarkStart w:id="54" w:name="_Toc379849519"/>
      <w:bookmarkStart w:id="55" w:name="_Toc379852993"/>
      <w:bookmarkStart w:id="56" w:name="_Toc379853051"/>
      <w:bookmarkStart w:id="57" w:name="_Toc379854655"/>
      <w:bookmarkStart w:id="58" w:name="_Toc471658511"/>
      <w:r w:rsidRPr="00F843A5">
        <w:t xml:space="preserve">VI. </w:t>
      </w:r>
      <w:bookmarkEnd w:id="51"/>
      <w:bookmarkEnd w:id="52"/>
      <w:bookmarkEnd w:id="53"/>
      <w:bookmarkEnd w:id="54"/>
      <w:bookmarkEnd w:id="55"/>
      <w:bookmarkEnd w:id="56"/>
      <w:bookmarkEnd w:id="57"/>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58"/>
    </w:p>
    <w:p w:rsidR="007C5F99" w:rsidRPr="00F843A5" w:rsidRDefault="0070701D" w:rsidP="00667925">
      <w:pPr>
        <w:pStyle w:val="2"/>
        <w:rPr>
          <w:rFonts w:ascii="Times New Roman" w:hAnsi="Times New Roman"/>
        </w:rPr>
      </w:pPr>
      <w:bookmarkStart w:id="59"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59"/>
    </w:p>
    <w:p w:rsidR="007C5F99" w:rsidRPr="00F843A5" w:rsidRDefault="0070701D" w:rsidP="00801F91">
      <w:pPr>
        <w:pStyle w:val="ab"/>
        <w:rPr>
          <w:rFonts w:ascii="Times New Roman" w:hAnsi="Times New Roman" w:cs="Times New Roman"/>
        </w:rPr>
      </w:pPr>
      <w:bookmarkStart w:id="60"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0"/>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1"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1"/>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2"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2"/>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3"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3"/>
    </w:p>
    <w:p w:rsidR="0070701D" w:rsidRPr="00F843A5" w:rsidRDefault="0070701D" w:rsidP="00801F91">
      <w:pPr>
        <w:pStyle w:val="ab"/>
        <w:rPr>
          <w:rFonts w:ascii="Times New Roman" w:hAnsi="Times New Roman" w:cs="Times New Roman"/>
        </w:rPr>
      </w:pPr>
      <w:bookmarkStart w:id="64"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5"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6"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7" w:name="_Toc374260230"/>
      <w:bookmarkStart w:id="68" w:name="_Toc374269297"/>
      <w:bookmarkStart w:id="69" w:name="_Toc374271538"/>
      <w:bookmarkStart w:id="70" w:name="_Toc374271572"/>
      <w:bookmarkStart w:id="71" w:name="_Toc379849301"/>
      <w:bookmarkStart w:id="72" w:name="_Toc379849382"/>
      <w:bookmarkStart w:id="73" w:name="_Toc379849436"/>
      <w:bookmarkStart w:id="74" w:name="_Toc379849520"/>
      <w:bookmarkStart w:id="75" w:name="_Toc379852994"/>
      <w:bookmarkStart w:id="76" w:name="_Toc379853052"/>
      <w:bookmarkStart w:id="77" w:name="_Toc379854656"/>
      <w:bookmarkStart w:id="78" w:name="_Toc471658520"/>
      <w:r w:rsidRPr="00F843A5">
        <w:t>VII. Evaluation and Promotion of Model</w:t>
      </w:r>
      <w:bookmarkEnd w:id="67"/>
      <w:bookmarkEnd w:id="68"/>
      <w:bookmarkEnd w:id="69"/>
      <w:bookmarkEnd w:id="70"/>
      <w:bookmarkEnd w:id="71"/>
      <w:bookmarkEnd w:id="72"/>
      <w:bookmarkEnd w:id="73"/>
      <w:bookmarkEnd w:id="74"/>
      <w:bookmarkEnd w:id="75"/>
      <w:bookmarkEnd w:id="76"/>
      <w:bookmarkEnd w:id="77"/>
      <w:bookmarkEnd w:id="78"/>
    </w:p>
    <w:p w:rsidR="000B5F46" w:rsidRPr="00F843A5" w:rsidRDefault="000B5F46" w:rsidP="00667925">
      <w:pPr>
        <w:pStyle w:val="2"/>
        <w:rPr>
          <w:rFonts w:ascii="Times New Roman" w:hAnsi="Times New Roman"/>
        </w:rPr>
      </w:pPr>
      <w:bookmarkStart w:id="79" w:name="_Toc471658521"/>
      <w:r w:rsidRPr="00F843A5">
        <w:rPr>
          <w:rFonts w:ascii="Times New Roman" w:hAnsi="Times New Roman" w:hint="eastAsia"/>
        </w:rPr>
        <w:t xml:space="preserve">7.1 </w:t>
      </w:r>
      <w:r w:rsidRPr="00F843A5">
        <w:rPr>
          <w:rFonts w:ascii="Times New Roman" w:hAnsi="Times New Roman"/>
        </w:rPr>
        <w:t>Strength and Weakness</w:t>
      </w:r>
      <w:bookmarkEnd w:id="79"/>
    </w:p>
    <w:p w:rsidR="000B5F46" w:rsidRPr="00F843A5" w:rsidRDefault="00801F91" w:rsidP="00801F91">
      <w:pPr>
        <w:pStyle w:val="ab"/>
        <w:rPr>
          <w:rFonts w:ascii="Times New Roman" w:eastAsiaTheme="minorEastAsia" w:hAnsi="Times New Roman" w:cs="Times New Roman"/>
        </w:rPr>
      </w:pPr>
      <w:bookmarkStart w:id="80"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0"/>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b"/>
        <w:rPr>
          <w:rFonts w:ascii="Times New Roman" w:hAnsi="Times New Roman" w:cs="Times New Roman"/>
        </w:rPr>
      </w:pPr>
      <w:bookmarkStart w:id="81"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1"/>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2"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2"/>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3" w:name="_Toc471658525"/>
      <w:r w:rsidRPr="00F843A5">
        <w:t>Ⅷ</w:t>
      </w:r>
      <w:r w:rsidR="00CE4683" w:rsidRPr="00F843A5">
        <w:t>. Conclusions</w:t>
      </w:r>
      <w:bookmarkEnd w:id="83"/>
    </w:p>
    <w:p w:rsidR="00CE4683" w:rsidRPr="00F843A5" w:rsidRDefault="000B5F46" w:rsidP="00667925">
      <w:pPr>
        <w:pStyle w:val="2"/>
        <w:rPr>
          <w:rFonts w:ascii="Times New Roman" w:hAnsi="Times New Roman"/>
        </w:rPr>
      </w:pPr>
      <w:bookmarkStart w:id="84" w:name="_Toc471658526"/>
      <w:r w:rsidRPr="00F843A5">
        <w:rPr>
          <w:rFonts w:ascii="Times New Roman" w:hAnsi="Times New Roman" w:hint="eastAsia"/>
        </w:rPr>
        <w:t>8</w:t>
      </w:r>
      <w:r w:rsidR="00CE4683" w:rsidRPr="00F843A5">
        <w:rPr>
          <w:rFonts w:ascii="Times New Roman" w:hAnsi="Times New Roman"/>
        </w:rPr>
        <w:t>.1 Conclusions of the problem</w:t>
      </w:r>
      <w:bookmarkEnd w:id="84"/>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5" w:name="_Toc471658527"/>
      <w:r w:rsidRPr="00F843A5">
        <w:rPr>
          <w:rFonts w:ascii="Times New Roman" w:hAnsi="Times New Roman" w:hint="eastAsia"/>
        </w:rPr>
        <w:t>8</w:t>
      </w:r>
      <w:r w:rsidR="00CE4683" w:rsidRPr="00F843A5">
        <w:rPr>
          <w:rFonts w:ascii="Times New Roman" w:hAnsi="Times New Roman"/>
        </w:rPr>
        <w:t>.2 Methods used in our models</w:t>
      </w:r>
      <w:bookmarkEnd w:id="85"/>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6" w:name="_Toc471658528"/>
      <w:r w:rsidRPr="00F843A5">
        <w:lastRenderedPageBreak/>
        <w:t>I</w:t>
      </w:r>
      <w:r w:rsidR="00667925" w:rsidRPr="00F843A5">
        <w:t xml:space="preserve"> X</w:t>
      </w:r>
      <w:r w:rsidRPr="00F843A5">
        <w:t>. References</w:t>
      </w:r>
      <w:bookmarkEnd w:id="86"/>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7" w:name="_Toc471658529"/>
      <w:r w:rsidRPr="00F843A5">
        <w:t>X</w:t>
      </w:r>
      <w:r w:rsidR="00CE4683" w:rsidRPr="00F843A5">
        <w:t>. Appendix</w:t>
      </w:r>
      <w:bookmarkEnd w:id="87"/>
    </w:p>
    <w:p w:rsidR="00CE4683" w:rsidRPr="00F843A5" w:rsidRDefault="00667925" w:rsidP="00667925">
      <w:pPr>
        <w:pStyle w:val="2"/>
        <w:rPr>
          <w:rFonts w:ascii="Times New Roman" w:hAnsi="Times New Roman"/>
        </w:rPr>
      </w:pPr>
      <w:bookmarkStart w:id="88"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88"/>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89"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89"/>
    </w:p>
    <w:p w:rsidR="00667925" w:rsidRPr="00F843A5" w:rsidRDefault="00667925"/>
    <w:p w:rsidR="00667925" w:rsidRPr="00F843A5" w:rsidRDefault="00667925"/>
    <w:p w:rsidR="00667925" w:rsidRPr="00F843A5" w:rsidRDefault="00667925"/>
    <w:sectPr w:rsidR="00667925" w:rsidRPr="00F843A5" w:rsidSect="00A641E9">
      <w:headerReference w:type="default" r:id="rId35"/>
      <w:footerReference w:type="even" r:id="rId36"/>
      <w:footerReference w:type="default" r:id="rId37"/>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7E" w:rsidRDefault="005E407E">
      <w:r>
        <w:separator/>
      </w:r>
    </w:p>
  </w:endnote>
  <w:endnote w:type="continuationSeparator" w:id="0">
    <w:p w:rsidR="005E407E" w:rsidRDefault="005E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DB" w:rsidRDefault="00AA33DB">
    <w:pPr>
      <w:pStyle w:val="a6"/>
      <w:framePr w:h="0" w:wrap="around" w:vAnchor="text" w:hAnchor="margin" w:xAlign="right" w:y="1"/>
      <w:rPr>
        <w:rStyle w:val="a3"/>
      </w:rPr>
    </w:pPr>
    <w:r>
      <w:fldChar w:fldCharType="begin"/>
    </w:r>
    <w:r>
      <w:rPr>
        <w:rStyle w:val="a3"/>
      </w:rPr>
      <w:instrText xml:space="preserve">PAGE  </w:instrText>
    </w:r>
    <w:r>
      <w:fldChar w:fldCharType="end"/>
    </w:r>
  </w:p>
  <w:p w:rsidR="00AA33DB" w:rsidRDefault="00AA33DB">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DB" w:rsidRDefault="00AA33DB">
    <w:pPr>
      <w:pStyle w:val="a6"/>
      <w:ind w:right="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7E" w:rsidRDefault="005E407E">
      <w:r>
        <w:separator/>
      </w:r>
    </w:p>
  </w:footnote>
  <w:footnote w:type="continuationSeparator" w:id="0">
    <w:p w:rsidR="005E407E" w:rsidRDefault="005E4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DB" w:rsidRDefault="00AA33DB"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sidR="00E6325B">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sidR="00E6325B">
      <w:rPr>
        <w:noProof/>
        <w:sz w:val="21"/>
      </w:rPr>
      <w:t>18</w:t>
    </w:r>
    <w:r>
      <w:rPr>
        <w:sz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6AB"/>
    <w:rsid w:val="000A0331"/>
    <w:rsid w:val="000B5F46"/>
    <w:rsid w:val="00172A27"/>
    <w:rsid w:val="001805A7"/>
    <w:rsid w:val="001C259E"/>
    <w:rsid w:val="001C52E1"/>
    <w:rsid w:val="0023513D"/>
    <w:rsid w:val="003C610E"/>
    <w:rsid w:val="004A07AB"/>
    <w:rsid w:val="004C7E5F"/>
    <w:rsid w:val="004F3145"/>
    <w:rsid w:val="00522442"/>
    <w:rsid w:val="005E407E"/>
    <w:rsid w:val="0066701B"/>
    <w:rsid w:val="00667925"/>
    <w:rsid w:val="0070701D"/>
    <w:rsid w:val="0072099B"/>
    <w:rsid w:val="0075181F"/>
    <w:rsid w:val="00781454"/>
    <w:rsid w:val="007C5F99"/>
    <w:rsid w:val="00801F91"/>
    <w:rsid w:val="0095775E"/>
    <w:rsid w:val="009F05C9"/>
    <w:rsid w:val="00A641E9"/>
    <w:rsid w:val="00AA33DB"/>
    <w:rsid w:val="00B13A9C"/>
    <w:rsid w:val="00B208BC"/>
    <w:rsid w:val="00C20F2A"/>
    <w:rsid w:val="00CA2349"/>
    <w:rsid w:val="00CE4683"/>
    <w:rsid w:val="00CF2A0E"/>
    <w:rsid w:val="00DB76EA"/>
    <w:rsid w:val="00DF76CE"/>
    <w:rsid w:val="00E42DD4"/>
    <w:rsid w:val="00E607CB"/>
    <w:rsid w:val="00E6325B"/>
    <w:rsid w:val="00F8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EA"/>
    <w:pPr>
      <w:widowControl w:val="0"/>
      <w:jc w:val="both"/>
    </w:pPr>
    <w:rPr>
      <w:kern w:val="2"/>
      <w:sz w:val="21"/>
    </w:rPr>
  </w:style>
  <w:style w:type="paragraph" w:styleId="1">
    <w:name w:val="heading 1"/>
    <w:basedOn w:val="a"/>
    <w:next w:val="a"/>
    <w:link w:val="1Char"/>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Char"/>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Char">
    <w:name w:val="标题 2 Char"/>
    <w:basedOn w:val="a0"/>
    <w:link w:val="2"/>
    <w:rsid w:val="00667925"/>
    <w:rPr>
      <w:rFonts w:ascii="Arial" w:eastAsia="Times New Roman" w:hAnsi="Arial"/>
      <w:b/>
      <w:bCs/>
      <w:kern w:val="2"/>
      <w:sz w:val="28"/>
      <w:szCs w:val="32"/>
    </w:rPr>
  </w:style>
  <w:style w:type="paragraph" w:styleId="20">
    <w:name w:val="toc 2"/>
    <w:basedOn w:val="a"/>
    <w:next w:val="a"/>
    <w:autoRedefine/>
    <w:uiPriority w:val="39"/>
    <w:rsid w:val="00801F91"/>
    <w:pPr>
      <w:tabs>
        <w:tab w:val="right" w:leader="dot" w:pos="9781"/>
      </w:tabs>
      <w:ind w:rightChars="-16" w:right="-34"/>
    </w:pPr>
    <w:rPr>
      <w:noProof/>
      <w:kern w:val="0"/>
      <w:sz w:val="24"/>
    </w:rPr>
  </w:style>
  <w:style w:type="paragraph" w:styleId="3">
    <w:name w:val="toc 3"/>
    <w:basedOn w:val="a"/>
    <w:next w:val="a"/>
    <w:autoRedefine/>
    <w:rsid w:val="00A641E9"/>
    <w:pPr>
      <w:tabs>
        <w:tab w:val="left" w:pos="142"/>
        <w:tab w:val="right" w:leader="dot" w:pos="9781"/>
      </w:tabs>
      <w:ind w:leftChars="202" w:left="424"/>
    </w:pPr>
  </w:style>
  <w:style w:type="paragraph" w:styleId="a7">
    <w:name w:val="Date"/>
    <w:basedOn w:val="a"/>
    <w:next w:val="a"/>
    <w:link w:val="Char"/>
    <w:rsid w:val="003C610E"/>
    <w:pPr>
      <w:ind w:leftChars="2500" w:left="100"/>
    </w:pPr>
  </w:style>
  <w:style w:type="character" w:customStyle="1" w:styleId="Char">
    <w:name w:val="日期 Char"/>
    <w:basedOn w:val="a0"/>
    <w:link w:val="a7"/>
    <w:rsid w:val="003C610E"/>
    <w:rPr>
      <w:kern w:val="2"/>
      <w:sz w:val="21"/>
    </w:rPr>
  </w:style>
  <w:style w:type="table" w:styleId="a8">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9">
    <w:name w:val="List Paragraph"/>
    <w:basedOn w:val="a"/>
    <w:uiPriority w:val="34"/>
    <w:qFormat/>
    <w:rsid w:val="0066701B"/>
    <w:pPr>
      <w:ind w:firstLineChars="200" w:firstLine="420"/>
    </w:pPr>
  </w:style>
  <w:style w:type="character" w:customStyle="1" w:styleId="1Char">
    <w:name w:val="标题 1 Char"/>
    <w:basedOn w:val="a0"/>
    <w:link w:val="1"/>
    <w:rsid w:val="00667925"/>
    <w:rPr>
      <w:rFonts w:eastAsia="Times New Roman"/>
      <w:b/>
      <w:bCs/>
      <w:kern w:val="44"/>
      <w:sz w:val="32"/>
      <w:szCs w:val="44"/>
    </w:rPr>
  </w:style>
  <w:style w:type="paragraph" w:styleId="aa">
    <w:name w:val="Title"/>
    <w:basedOn w:val="a"/>
    <w:next w:val="a"/>
    <w:link w:val="Char0"/>
    <w:qFormat/>
    <w:rsid w:val="00667925"/>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667925"/>
    <w:rPr>
      <w:rFonts w:asciiTheme="majorHAnsi" w:hAnsiTheme="majorHAnsi" w:cstheme="majorBidi"/>
      <w:b/>
      <w:bCs/>
      <w:kern w:val="2"/>
      <w:sz w:val="32"/>
      <w:szCs w:val="32"/>
    </w:rPr>
  </w:style>
  <w:style w:type="paragraph" w:styleId="ab">
    <w:name w:val="Subtitle"/>
    <w:aliases w:val="标题3"/>
    <w:basedOn w:val="a"/>
    <w:next w:val="a"/>
    <w:link w:val="Char1"/>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Char1">
    <w:name w:val="副标题 Char"/>
    <w:aliases w:val="标题3 Char"/>
    <w:basedOn w:val="a0"/>
    <w:link w:val="ab"/>
    <w:rsid w:val="00667925"/>
    <w:rPr>
      <w:rFonts w:asciiTheme="majorHAnsi" w:eastAsia="Times New Roman" w:hAnsiTheme="majorHAnsi" w:cstheme="majorBidi"/>
      <w:b/>
      <w:bCs/>
      <w:kern w:val="28"/>
      <w:sz w:val="24"/>
      <w:szCs w:val="32"/>
    </w:rPr>
  </w:style>
  <w:style w:type="paragraph" w:styleId="11">
    <w:name w:val="toc 1"/>
    <w:basedOn w:val="a"/>
    <w:next w:val="a"/>
    <w:autoRedefine/>
    <w:uiPriority w:val="39"/>
    <w:rsid w:val="00AA33DB"/>
    <w:pPr>
      <w:tabs>
        <w:tab w:val="right" w:leader="dot" w:pos="9781"/>
      </w:tabs>
    </w:pPr>
    <w:rPr>
      <w:b/>
      <w:noProof/>
    </w:rPr>
  </w:style>
  <w:style w:type="table" w:styleId="ac">
    <w:name w:val="Table Grid"/>
    <w:basedOn w:val="a1"/>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rsid w:val="004F3145"/>
    <w:rPr>
      <w:sz w:val="18"/>
      <w:szCs w:val="18"/>
    </w:rPr>
  </w:style>
  <w:style w:type="character" w:customStyle="1" w:styleId="Char2">
    <w:name w:val="批注框文本 Char"/>
    <w:basedOn w:val="a0"/>
    <w:link w:val="ad"/>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e">
    <w:name w:val="Placeholder Text"/>
    <w:basedOn w:val="a0"/>
    <w:uiPriority w:val="99"/>
    <w:semiHidden/>
    <w:rsid w:val="000A03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EA"/>
    <w:pPr>
      <w:widowControl w:val="0"/>
      <w:jc w:val="both"/>
    </w:pPr>
    <w:rPr>
      <w:kern w:val="2"/>
      <w:sz w:val="21"/>
    </w:rPr>
  </w:style>
  <w:style w:type="paragraph" w:styleId="1">
    <w:name w:val="heading 1"/>
    <w:basedOn w:val="a"/>
    <w:next w:val="a"/>
    <w:link w:val="1Char"/>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Char"/>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Char">
    <w:name w:val="标题 2 Char"/>
    <w:basedOn w:val="a0"/>
    <w:link w:val="2"/>
    <w:rsid w:val="00667925"/>
    <w:rPr>
      <w:rFonts w:ascii="Arial" w:eastAsia="Times New Roman" w:hAnsi="Arial"/>
      <w:b/>
      <w:bCs/>
      <w:kern w:val="2"/>
      <w:sz w:val="28"/>
      <w:szCs w:val="32"/>
    </w:rPr>
  </w:style>
  <w:style w:type="paragraph" w:styleId="20">
    <w:name w:val="toc 2"/>
    <w:basedOn w:val="a"/>
    <w:next w:val="a"/>
    <w:autoRedefine/>
    <w:uiPriority w:val="39"/>
    <w:rsid w:val="00801F91"/>
    <w:pPr>
      <w:tabs>
        <w:tab w:val="right" w:leader="dot" w:pos="9781"/>
      </w:tabs>
      <w:ind w:rightChars="-16" w:right="-34"/>
    </w:pPr>
    <w:rPr>
      <w:noProof/>
      <w:kern w:val="0"/>
      <w:sz w:val="24"/>
    </w:rPr>
  </w:style>
  <w:style w:type="paragraph" w:styleId="3">
    <w:name w:val="toc 3"/>
    <w:basedOn w:val="a"/>
    <w:next w:val="a"/>
    <w:autoRedefine/>
    <w:rsid w:val="00A641E9"/>
    <w:pPr>
      <w:tabs>
        <w:tab w:val="left" w:pos="142"/>
        <w:tab w:val="right" w:leader="dot" w:pos="9781"/>
      </w:tabs>
      <w:ind w:leftChars="202" w:left="424"/>
    </w:pPr>
  </w:style>
  <w:style w:type="paragraph" w:styleId="a7">
    <w:name w:val="Date"/>
    <w:basedOn w:val="a"/>
    <w:next w:val="a"/>
    <w:link w:val="Char"/>
    <w:rsid w:val="003C610E"/>
    <w:pPr>
      <w:ind w:leftChars="2500" w:left="100"/>
    </w:pPr>
  </w:style>
  <w:style w:type="character" w:customStyle="1" w:styleId="Char">
    <w:name w:val="日期 Char"/>
    <w:basedOn w:val="a0"/>
    <w:link w:val="a7"/>
    <w:rsid w:val="003C610E"/>
    <w:rPr>
      <w:kern w:val="2"/>
      <w:sz w:val="21"/>
    </w:rPr>
  </w:style>
  <w:style w:type="table" w:styleId="a8">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9">
    <w:name w:val="List Paragraph"/>
    <w:basedOn w:val="a"/>
    <w:uiPriority w:val="34"/>
    <w:qFormat/>
    <w:rsid w:val="0066701B"/>
    <w:pPr>
      <w:ind w:firstLineChars="200" w:firstLine="420"/>
    </w:pPr>
  </w:style>
  <w:style w:type="character" w:customStyle="1" w:styleId="1Char">
    <w:name w:val="标题 1 Char"/>
    <w:basedOn w:val="a0"/>
    <w:link w:val="1"/>
    <w:rsid w:val="00667925"/>
    <w:rPr>
      <w:rFonts w:eastAsia="Times New Roman"/>
      <w:b/>
      <w:bCs/>
      <w:kern w:val="44"/>
      <w:sz w:val="32"/>
      <w:szCs w:val="44"/>
    </w:rPr>
  </w:style>
  <w:style w:type="paragraph" w:styleId="aa">
    <w:name w:val="Title"/>
    <w:basedOn w:val="a"/>
    <w:next w:val="a"/>
    <w:link w:val="Char0"/>
    <w:qFormat/>
    <w:rsid w:val="00667925"/>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667925"/>
    <w:rPr>
      <w:rFonts w:asciiTheme="majorHAnsi" w:hAnsiTheme="majorHAnsi" w:cstheme="majorBidi"/>
      <w:b/>
      <w:bCs/>
      <w:kern w:val="2"/>
      <w:sz w:val="32"/>
      <w:szCs w:val="32"/>
    </w:rPr>
  </w:style>
  <w:style w:type="paragraph" w:styleId="ab">
    <w:name w:val="Subtitle"/>
    <w:aliases w:val="标题3"/>
    <w:basedOn w:val="a"/>
    <w:next w:val="a"/>
    <w:link w:val="Char1"/>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Char1">
    <w:name w:val="副标题 Char"/>
    <w:aliases w:val="标题3 Char"/>
    <w:basedOn w:val="a0"/>
    <w:link w:val="ab"/>
    <w:rsid w:val="00667925"/>
    <w:rPr>
      <w:rFonts w:asciiTheme="majorHAnsi" w:eastAsia="Times New Roman" w:hAnsiTheme="majorHAnsi" w:cstheme="majorBidi"/>
      <w:b/>
      <w:bCs/>
      <w:kern w:val="28"/>
      <w:sz w:val="24"/>
      <w:szCs w:val="32"/>
    </w:rPr>
  </w:style>
  <w:style w:type="paragraph" w:styleId="11">
    <w:name w:val="toc 1"/>
    <w:basedOn w:val="a"/>
    <w:next w:val="a"/>
    <w:autoRedefine/>
    <w:uiPriority w:val="39"/>
    <w:rsid w:val="00AA33DB"/>
    <w:pPr>
      <w:tabs>
        <w:tab w:val="right" w:leader="dot" w:pos="9781"/>
      </w:tabs>
    </w:pPr>
    <w:rPr>
      <w:b/>
      <w:noProof/>
    </w:rPr>
  </w:style>
  <w:style w:type="table" w:styleId="ac">
    <w:name w:val="Table Grid"/>
    <w:basedOn w:val="a1"/>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rsid w:val="004F3145"/>
    <w:rPr>
      <w:sz w:val="18"/>
      <w:szCs w:val="18"/>
    </w:rPr>
  </w:style>
  <w:style w:type="character" w:customStyle="1" w:styleId="Char2">
    <w:name w:val="批注框文本 Char"/>
    <w:basedOn w:val="a0"/>
    <w:link w:val="ad"/>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e">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Colors" Target="diagrams/colors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QuickStyle" Target="diagrams/quickStyle3.xml"/><Relationship Id="rId33" Type="http://schemas.openxmlformats.org/officeDocument/2006/relationships/image" Target="media/image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oleObject" Target="embeddings/oleObject1.bin"/><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1.wmf"/><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oleObject" Target="embeddings/oleObject2.bin"/><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t>
        <a:bodyPr/>
        <a:lstStyle/>
        <a:p>
          <a:endParaRPr lang="zh-CN" altLang="en-US"/>
        </a:p>
      </dgm:t>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t>
        <a:bodyPr/>
        <a:lstStyle/>
        <a:p>
          <a:endParaRPr lang="zh-CN" altLang="en-US"/>
        </a:p>
      </dgm:t>
    </dgm:pt>
    <dgm:pt modelId="{A6632C8F-9045-4CF4-9D26-79DBD4B80B7D}" type="pres">
      <dgm:prSet presAssocID="{FCAA2F10-6225-4C20-B1CC-C9F4D84FA701}" presName="child1Text" presStyleLbl="bgAcc1" presStyleIdx="0" presStyleCnt="4">
        <dgm:presLayoutVars>
          <dgm:bulletEnabled val="1"/>
        </dgm:presLayoutVars>
      </dgm:prSet>
      <dgm:spPr/>
      <dgm:t>
        <a:bodyPr/>
        <a:lstStyle/>
        <a:p>
          <a:endParaRPr lang="zh-CN" altLang="en-US"/>
        </a:p>
      </dgm:t>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t>
        <a:bodyPr/>
        <a:lstStyle/>
        <a:p>
          <a:endParaRPr lang="zh-CN" altLang="en-US"/>
        </a:p>
      </dgm:t>
    </dgm:pt>
    <dgm:pt modelId="{58571315-B165-4BFD-BF7F-AD6FE866A941}" type="pres">
      <dgm:prSet presAssocID="{FCAA2F10-6225-4C20-B1CC-C9F4D84FA701}" presName="child2Text" presStyleLbl="bgAcc1" presStyleIdx="1" presStyleCnt="4">
        <dgm:presLayoutVars>
          <dgm:bulletEnabled val="1"/>
        </dgm:presLayoutVars>
      </dgm:prSet>
      <dgm:spPr/>
      <dgm:t>
        <a:bodyPr/>
        <a:lstStyle/>
        <a:p>
          <a:endParaRPr lang="zh-CN" altLang="en-US"/>
        </a:p>
      </dgm:t>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t>
        <a:bodyPr/>
        <a:lstStyle/>
        <a:p>
          <a:endParaRPr lang="zh-CN" altLang="en-US"/>
        </a:p>
      </dgm:t>
    </dgm:pt>
    <dgm:pt modelId="{29DAB988-8C28-4073-B416-4B504AA5D5D5}" type="pres">
      <dgm:prSet presAssocID="{FCAA2F10-6225-4C20-B1CC-C9F4D84FA701}" presName="child3Text" presStyleLbl="bgAcc1" presStyleIdx="2" presStyleCnt="4">
        <dgm:presLayoutVars>
          <dgm:bulletEnabled val="1"/>
        </dgm:presLayoutVars>
      </dgm:prSet>
      <dgm:spPr/>
      <dgm:t>
        <a:bodyPr/>
        <a:lstStyle/>
        <a:p>
          <a:endParaRPr lang="zh-CN" altLang="en-US"/>
        </a:p>
      </dgm:t>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t>
        <a:bodyPr/>
        <a:lstStyle/>
        <a:p>
          <a:endParaRPr lang="zh-CN" altLang="en-US"/>
        </a:p>
      </dgm:t>
    </dgm:pt>
    <dgm:pt modelId="{A1B97806-8552-48E5-BF8C-AA593CD511ED}" type="pres">
      <dgm:prSet presAssocID="{FCAA2F10-6225-4C20-B1CC-C9F4D84FA701}" presName="child4Text" presStyleLbl="bgAcc1" presStyleIdx="3" presStyleCnt="4">
        <dgm:presLayoutVars>
          <dgm:bulletEnabled val="1"/>
        </dgm:presLayoutVars>
      </dgm:prSet>
      <dgm:spPr/>
      <dgm:t>
        <a:bodyPr/>
        <a:lstStyle/>
        <a:p>
          <a:endParaRPr lang="zh-CN" altLang="en-US"/>
        </a:p>
      </dgm:t>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t>
        <a:bodyPr/>
        <a:lstStyle/>
        <a:p>
          <a:endParaRPr lang="zh-CN" altLang="en-US"/>
        </a:p>
      </dgm:t>
    </dgm:pt>
    <dgm:pt modelId="{727F833B-5DFC-4AC8-9CEB-A9B12AE9F6D4}" type="pres">
      <dgm:prSet presAssocID="{FCAA2F10-6225-4C20-B1CC-C9F4D84FA701}" presName="quadrant2" presStyleLbl="node1" presStyleIdx="1" presStyleCnt="4">
        <dgm:presLayoutVars>
          <dgm:chMax val="1"/>
          <dgm:bulletEnabled val="1"/>
        </dgm:presLayoutVars>
      </dgm:prSet>
      <dgm:spPr/>
      <dgm:t>
        <a:bodyPr/>
        <a:lstStyle/>
        <a:p>
          <a:endParaRPr lang="zh-CN" altLang="en-US"/>
        </a:p>
      </dgm:t>
    </dgm:pt>
    <dgm:pt modelId="{D0785D69-F7FD-435C-9585-58C8ED81713B}" type="pres">
      <dgm:prSet presAssocID="{FCAA2F10-6225-4C20-B1CC-C9F4D84FA701}" presName="quadrant3" presStyleLbl="node1" presStyleIdx="2" presStyleCnt="4">
        <dgm:presLayoutVars>
          <dgm:chMax val="1"/>
          <dgm:bulletEnabled val="1"/>
        </dgm:presLayoutVars>
      </dgm:prSet>
      <dgm:spPr/>
      <dgm:t>
        <a:bodyPr/>
        <a:lstStyle/>
        <a:p>
          <a:endParaRPr lang="zh-CN" altLang="en-US"/>
        </a:p>
      </dgm:t>
    </dgm:pt>
    <dgm:pt modelId="{E77C3F2D-AD1A-4FED-BB1C-6CCF0CB5A981}" type="pres">
      <dgm:prSet presAssocID="{FCAA2F10-6225-4C20-B1CC-C9F4D84FA701}" presName="quadrant4" presStyleLbl="node1" presStyleIdx="3" presStyleCnt="4">
        <dgm:presLayoutVars>
          <dgm:chMax val="1"/>
          <dgm:bulletEnabled val="1"/>
        </dgm:presLayoutVars>
      </dgm:prSet>
      <dgm:spPr/>
      <dgm:t>
        <a:bodyPr/>
        <a:lstStyle/>
        <a:p>
          <a:endParaRPr lang="zh-CN" altLang="en-US"/>
        </a:p>
      </dgm:t>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751F1867-A547-4D9C-8F85-71AA3BD1366F}" type="presOf" srcId="{32DCB60F-0F2F-4014-A6E0-AD96E751B1B1}" destId="{B7735B85-0D4E-4957-91F4-F95E031C0DD6}" srcOrd="0" destOrd="0" presId="urn:microsoft.com/office/officeart/2005/8/layout/cycle4"/>
    <dgm:cxn modelId="{A45D7900-29BC-447B-91B5-FC23E6CDDB7E}" type="presOf" srcId="{5C512121-69F1-408E-9048-25247DF46A9A}" destId="{AD231B3E-52B8-4F9D-A6B6-93BA9B71FC4A}" srcOrd="0" destOrd="0" presId="urn:microsoft.com/office/officeart/2005/8/layout/cycle4"/>
    <dgm:cxn modelId="{93D29098-69CE-4933-907A-53BA0DCD415A}" srcId="{7EAB4D76-DDF1-4E41-8EC8-68725258B310}" destId="{BF135C3D-18A3-4DAA-9319-A9C7C9294D20}" srcOrd="0" destOrd="0" parTransId="{3CFF332F-6B0F-497D-A4DE-28F4ABAFD3C6}" sibTransId="{D2FD9556-35FC-4EDA-98EF-A536B0B62FAD}"/>
    <dgm:cxn modelId="{8689A01E-84B2-45B2-99F1-642D9ECEC875}" type="presOf" srcId="{BF135C3D-18A3-4DAA-9319-A9C7C9294D20}" destId="{D2F9DDB6-1856-499B-B6B5-CD353FA5A02B}" srcOrd="0" destOrd="0" presId="urn:microsoft.com/office/officeart/2005/8/layout/cycle4"/>
    <dgm:cxn modelId="{38E7A8AC-832D-45B8-8B27-54ABBBB9A412}" type="presOf" srcId="{BF135C3D-18A3-4DAA-9319-A9C7C9294D20}" destId="{58571315-B165-4BFD-BF7F-AD6FE866A941}" srcOrd="1"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025745CF-F662-476D-9F09-59837E3EEE06}" srcId="{FCAA2F10-6225-4C20-B1CC-C9F4D84FA701}" destId="{909C6678-0455-4670-AA3C-9077D8D731AB}" srcOrd="3" destOrd="0" parTransId="{39403EC8-D4CD-462A-B4C7-BBB6D314C140}" sibTransId="{D86082B2-9362-4660-B661-27053DC34562}"/>
    <dgm:cxn modelId="{9EDBB46F-813A-4035-8BFF-5F9B11C7A252}" srcId="{FCAA2F10-6225-4C20-B1CC-C9F4D84FA701}" destId="{8DAC8A5F-1CE6-4EC0-8BCC-07B225522068}" srcOrd="2" destOrd="0" parTransId="{378E9B51-96B6-4680-8D2C-27234C1BEE46}" sibTransId="{B1D49DC6-889E-4B72-A638-6C155D48C9F3}"/>
    <dgm:cxn modelId="{0B54638A-5A87-4980-A98E-5BF119710779}" srcId="{FCAA2F10-6225-4C20-B1CC-C9F4D84FA701}" destId="{5C512121-69F1-408E-9048-25247DF46A9A}" srcOrd="0" destOrd="0" parTransId="{1DA7F49A-1195-4B31-A001-BF6B79FBBC15}" sibTransId="{C2410D37-053B-4E8C-B2DB-11BD0902C29F}"/>
    <dgm:cxn modelId="{6F2E70EF-38A5-4AA0-AC47-2D61C753D672}" type="presOf" srcId="{71E6DF83-A063-404F-A97E-B1DDD90997EC}" destId="{29DAB988-8C28-4073-B416-4B504AA5D5D5}" srcOrd="1" destOrd="0" presId="urn:microsoft.com/office/officeart/2005/8/layout/cycle4"/>
    <dgm:cxn modelId="{4FA21F47-BBBD-4650-90E3-57ED818C69F7}" type="presOf" srcId="{233BCE6E-E280-4CAA-8B80-C3E0F66FD82D}" destId="{A6632C8F-9045-4CF4-9D26-79DBD4B80B7D}" srcOrd="1"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B1ED3DC0-8323-4F81-9A1F-4C75147AD3C7}" srcId="{5C512121-69F1-408E-9048-25247DF46A9A}" destId="{233BCE6E-E280-4CAA-8B80-C3E0F66FD82D}" srcOrd="0" destOrd="0" parTransId="{8AA0596C-004D-4620-A0BD-D624364DF763}" sibTransId="{D2849E91-E017-47B2-BAAE-968B36CA770E}"/>
    <dgm:cxn modelId="{D1B02136-10CE-4C27-8CD4-2FB50807B9E7}" srcId="{8DAC8A5F-1CE6-4EC0-8BCC-07B225522068}" destId="{71E6DF83-A063-404F-A97E-B1DDD90997EC}" srcOrd="0" destOrd="0" parTransId="{4A299AB2-F2FC-4135-82D7-828C33D098FF}" sibTransId="{B1292DEB-57DE-4313-BBAD-EDDF02E1DD92}"/>
    <dgm:cxn modelId="{C034357A-8177-4A43-9579-5676539CEDEF}" type="presOf" srcId="{8DAC8A5F-1CE6-4EC0-8BCC-07B225522068}" destId="{D0785D69-F7FD-435C-9585-58C8ED81713B}" srcOrd="0" destOrd="0" presId="urn:microsoft.com/office/officeart/2005/8/layout/cycle4"/>
    <dgm:cxn modelId="{492FDA82-97E5-47DC-ACD8-3C2358687578}" type="presOf" srcId="{32DCB60F-0F2F-4014-A6E0-AD96E751B1B1}" destId="{A1B97806-8552-48E5-BF8C-AA593CD511ED}" srcOrd="1" destOrd="0" presId="urn:microsoft.com/office/officeart/2005/8/layout/cycle4"/>
    <dgm:cxn modelId="{192E2073-4E9C-4AE2-B751-8CF4DD3CEDD2}" type="presOf" srcId="{FCAA2F10-6225-4C20-B1CC-C9F4D84FA701}" destId="{0A46B61B-264E-4426-B743-09BEA7226057}" srcOrd="0"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B4C159-5A09-45D6-AE73-FA981A383607}" type="doc">
      <dgm:prSet loTypeId="urn:microsoft.com/office/officeart/2005/8/layout/radial6" loCatId="cycle" qsTypeId="urn:microsoft.com/office/officeart/2005/8/quickstyle/3d1" qsCatId="3D" csTypeId="urn:microsoft.com/office/officeart/2005/8/colors/colorful1" csCatId="colorful" phldr="0"/>
      <dgm:spPr/>
      <dgm:t>
        <a:bodyPr/>
        <a:lstStyle/>
        <a:p>
          <a:endParaRPr lang="zh-CN" altLang="en-US"/>
        </a:p>
      </dgm:t>
    </dgm:pt>
    <dgm:pt modelId="{888DB275-0018-4762-99F1-C6197B4AF1B9}">
      <dgm:prSet phldrT="[文本]" phldr="1"/>
      <dgm:spPr/>
      <dgm:t>
        <a:bodyPr/>
        <a:lstStyle/>
        <a:p>
          <a:endParaRPr lang="zh-CN" altLang="en-US"/>
        </a:p>
      </dgm:t>
    </dgm:pt>
    <dgm:pt modelId="{895CB520-BC5F-4485-86C3-A5512FACE217}" type="parTrans" cxnId="{E8BF8434-41E1-474C-BEFB-68ECF19A84F1}">
      <dgm:prSet/>
      <dgm:spPr/>
      <dgm:t>
        <a:bodyPr/>
        <a:lstStyle/>
        <a:p>
          <a:endParaRPr lang="zh-CN" altLang="en-US"/>
        </a:p>
      </dgm:t>
    </dgm:pt>
    <dgm:pt modelId="{31A0991A-C7FC-4B48-BD75-E3FC5575D801}" type="sibTrans" cxnId="{E8BF8434-41E1-474C-BEFB-68ECF19A84F1}">
      <dgm:prSet/>
      <dgm:spPr/>
      <dgm:t>
        <a:bodyPr/>
        <a:lstStyle/>
        <a:p>
          <a:endParaRPr lang="zh-CN" altLang="en-US"/>
        </a:p>
      </dgm:t>
    </dgm:pt>
    <dgm:pt modelId="{5B3AA6F4-9F88-4E4E-A3D0-72527440F120}">
      <dgm:prSet phldrT="[文本]" phldr="1"/>
      <dgm:spPr/>
      <dgm:t>
        <a:bodyPr/>
        <a:lstStyle/>
        <a:p>
          <a:endParaRPr lang="zh-CN" altLang="en-US"/>
        </a:p>
      </dgm:t>
    </dgm:pt>
    <dgm:pt modelId="{A39F1B8A-3C6F-48A8-B597-77DDA16D3255}" type="parTrans" cxnId="{1A563646-BD6F-4ED3-A176-05CC51623A62}">
      <dgm:prSet/>
      <dgm:spPr/>
      <dgm:t>
        <a:bodyPr/>
        <a:lstStyle/>
        <a:p>
          <a:endParaRPr lang="zh-CN" altLang="en-US"/>
        </a:p>
      </dgm:t>
    </dgm:pt>
    <dgm:pt modelId="{EEEC3613-34A9-4B42-A061-9A28E1117E5B}" type="sibTrans" cxnId="{1A563646-BD6F-4ED3-A176-05CC51623A62}">
      <dgm:prSet/>
      <dgm:spPr/>
      <dgm:t>
        <a:bodyPr/>
        <a:lstStyle/>
        <a:p>
          <a:endParaRPr lang="zh-CN" altLang="en-US"/>
        </a:p>
      </dgm:t>
    </dgm:pt>
    <dgm:pt modelId="{BCE9C1F2-826A-4081-B59C-6D5FDFF4779E}">
      <dgm:prSet phldrT="[文本]" phldr="1"/>
      <dgm:spPr/>
      <dgm:t>
        <a:bodyPr/>
        <a:lstStyle/>
        <a:p>
          <a:endParaRPr lang="zh-CN" altLang="en-US"/>
        </a:p>
      </dgm:t>
    </dgm:pt>
    <dgm:pt modelId="{5D690CC6-C1F2-49C0-97AA-5DD81547D7CF}" type="parTrans" cxnId="{430E2F0F-FA2E-460B-A4C2-7909F2CF46BE}">
      <dgm:prSet/>
      <dgm:spPr/>
      <dgm:t>
        <a:bodyPr/>
        <a:lstStyle/>
        <a:p>
          <a:endParaRPr lang="zh-CN" altLang="en-US"/>
        </a:p>
      </dgm:t>
    </dgm:pt>
    <dgm:pt modelId="{414C0841-AC5A-4AE7-8F16-E4BAE8340377}" type="sibTrans" cxnId="{430E2F0F-FA2E-460B-A4C2-7909F2CF46BE}">
      <dgm:prSet/>
      <dgm:spPr/>
      <dgm:t>
        <a:bodyPr/>
        <a:lstStyle/>
        <a:p>
          <a:endParaRPr lang="zh-CN" altLang="en-US"/>
        </a:p>
      </dgm:t>
    </dgm:pt>
    <dgm:pt modelId="{AA142981-646D-4ECE-9180-1C47D4A60430}">
      <dgm:prSet phldrT="[文本]" phldr="1"/>
      <dgm:spPr/>
      <dgm:t>
        <a:bodyPr/>
        <a:lstStyle/>
        <a:p>
          <a:endParaRPr lang="zh-CN" altLang="en-US"/>
        </a:p>
      </dgm:t>
    </dgm:pt>
    <dgm:pt modelId="{7DC948EA-9704-4CCB-8672-D2E3C0760081}" type="parTrans" cxnId="{0280DFDC-8C82-4CF4-87A9-B4A8BBBB64C2}">
      <dgm:prSet/>
      <dgm:spPr/>
      <dgm:t>
        <a:bodyPr/>
        <a:lstStyle/>
        <a:p>
          <a:endParaRPr lang="zh-CN" altLang="en-US"/>
        </a:p>
      </dgm:t>
    </dgm:pt>
    <dgm:pt modelId="{5CF434AF-8F87-48E5-A87E-7B1B5490B306}" type="sibTrans" cxnId="{0280DFDC-8C82-4CF4-87A9-B4A8BBBB64C2}">
      <dgm:prSet/>
      <dgm:spPr/>
      <dgm:t>
        <a:bodyPr/>
        <a:lstStyle/>
        <a:p>
          <a:endParaRPr lang="zh-CN" altLang="en-US"/>
        </a:p>
      </dgm:t>
    </dgm:pt>
    <dgm:pt modelId="{75731177-1D6F-4050-88AF-25BD03FF6929}">
      <dgm:prSet phldrT="[文本]" phldr="1"/>
      <dgm:spPr/>
      <dgm:t>
        <a:bodyPr/>
        <a:lstStyle/>
        <a:p>
          <a:endParaRPr lang="zh-CN" altLang="en-US"/>
        </a:p>
      </dgm:t>
    </dgm:pt>
    <dgm:pt modelId="{CE491C61-B51F-44B1-B6B5-B5039BF2D894}" type="parTrans" cxnId="{6F458059-2302-4A7F-9517-7773BD91F80B}">
      <dgm:prSet/>
      <dgm:spPr/>
      <dgm:t>
        <a:bodyPr/>
        <a:lstStyle/>
        <a:p>
          <a:endParaRPr lang="zh-CN" altLang="en-US"/>
        </a:p>
      </dgm:t>
    </dgm:pt>
    <dgm:pt modelId="{E5764089-D371-442A-A5DD-EB094070620D}" type="sibTrans" cxnId="{6F458059-2302-4A7F-9517-7773BD91F80B}">
      <dgm:prSet/>
      <dgm:spPr/>
      <dgm:t>
        <a:bodyPr/>
        <a:lstStyle/>
        <a:p>
          <a:endParaRPr lang="zh-CN" altLang="en-US"/>
        </a:p>
      </dgm:t>
    </dgm:pt>
    <dgm:pt modelId="{4BF96AE7-3796-4FD3-BD75-77F16863B0F7}" type="pres">
      <dgm:prSet presAssocID="{3EB4C159-5A09-45D6-AE73-FA981A383607}" presName="Name0" presStyleCnt="0">
        <dgm:presLayoutVars>
          <dgm:chMax val="1"/>
          <dgm:dir/>
          <dgm:animLvl val="ctr"/>
          <dgm:resizeHandles val="exact"/>
        </dgm:presLayoutVars>
      </dgm:prSet>
      <dgm:spPr/>
      <dgm:t>
        <a:bodyPr/>
        <a:lstStyle/>
        <a:p>
          <a:endParaRPr lang="zh-CN" altLang="en-US"/>
        </a:p>
      </dgm:t>
    </dgm:pt>
    <dgm:pt modelId="{F30EAC26-C3A8-4E3D-8FF3-8C16D891712D}" type="pres">
      <dgm:prSet presAssocID="{888DB275-0018-4762-99F1-C6197B4AF1B9}" presName="centerShape" presStyleLbl="node0" presStyleIdx="0" presStyleCnt="1"/>
      <dgm:spPr/>
      <dgm:t>
        <a:bodyPr/>
        <a:lstStyle/>
        <a:p>
          <a:endParaRPr lang="zh-CN" altLang="en-US"/>
        </a:p>
      </dgm:t>
    </dgm:pt>
    <dgm:pt modelId="{D926F54E-C8A4-41B1-A5BC-74A71ED9B905}" type="pres">
      <dgm:prSet presAssocID="{5B3AA6F4-9F88-4E4E-A3D0-72527440F120}" presName="node" presStyleLbl="node1" presStyleIdx="0" presStyleCnt="4">
        <dgm:presLayoutVars>
          <dgm:bulletEnabled val="1"/>
        </dgm:presLayoutVars>
      </dgm:prSet>
      <dgm:spPr/>
      <dgm:t>
        <a:bodyPr/>
        <a:lstStyle/>
        <a:p>
          <a:endParaRPr lang="zh-CN" altLang="en-US"/>
        </a:p>
      </dgm:t>
    </dgm:pt>
    <dgm:pt modelId="{14BD7D85-885E-4670-9EC4-813566712294}" type="pres">
      <dgm:prSet presAssocID="{5B3AA6F4-9F88-4E4E-A3D0-72527440F120}" presName="dummy" presStyleCnt="0"/>
      <dgm:spPr/>
    </dgm:pt>
    <dgm:pt modelId="{4BE65796-309E-4047-94CC-052CAC5ABDEA}" type="pres">
      <dgm:prSet presAssocID="{EEEC3613-34A9-4B42-A061-9A28E1117E5B}" presName="sibTrans" presStyleLbl="sibTrans2D1" presStyleIdx="0" presStyleCnt="4"/>
      <dgm:spPr/>
      <dgm:t>
        <a:bodyPr/>
        <a:lstStyle/>
        <a:p>
          <a:endParaRPr lang="zh-CN" altLang="en-US"/>
        </a:p>
      </dgm:t>
    </dgm:pt>
    <dgm:pt modelId="{C9EBF176-CEC8-4056-ACA2-EF5D4D2C336E}" type="pres">
      <dgm:prSet presAssocID="{BCE9C1F2-826A-4081-B59C-6D5FDFF4779E}" presName="node" presStyleLbl="node1" presStyleIdx="1" presStyleCnt="4">
        <dgm:presLayoutVars>
          <dgm:bulletEnabled val="1"/>
        </dgm:presLayoutVars>
      </dgm:prSet>
      <dgm:spPr/>
      <dgm:t>
        <a:bodyPr/>
        <a:lstStyle/>
        <a:p>
          <a:endParaRPr lang="zh-CN" altLang="en-US"/>
        </a:p>
      </dgm:t>
    </dgm:pt>
    <dgm:pt modelId="{63ED55FA-016E-4415-B7B2-BBA89ED3F822}" type="pres">
      <dgm:prSet presAssocID="{BCE9C1F2-826A-4081-B59C-6D5FDFF4779E}" presName="dummy" presStyleCnt="0"/>
      <dgm:spPr/>
    </dgm:pt>
    <dgm:pt modelId="{ED668F6A-25B0-4393-AF80-35563C526DBE}" type="pres">
      <dgm:prSet presAssocID="{414C0841-AC5A-4AE7-8F16-E4BAE8340377}" presName="sibTrans" presStyleLbl="sibTrans2D1" presStyleIdx="1" presStyleCnt="4"/>
      <dgm:spPr/>
      <dgm:t>
        <a:bodyPr/>
        <a:lstStyle/>
        <a:p>
          <a:endParaRPr lang="zh-CN" altLang="en-US"/>
        </a:p>
      </dgm:t>
    </dgm:pt>
    <dgm:pt modelId="{E72F8951-6E66-4B31-B833-C4D3C8FDF9BA}" type="pres">
      <dgm:prSet presAssocID="{AA142981-646D-4ECE-9180-1C47D4A60430}" presName="node" presStyleLbl="node1" presStyleIdx="2" presStyleCnt="4">
        <dgm:presLayoutVars>
          <dgm:bulletEnabled val="1"/>
        </dgm:presLayoutVars>
      </dgm:prSet>
      <dgm:spPr/>
      <dgm:t>
        <a:bodyPr/>
        <a:lstStyle/>
        <a:p>
          <a:endParaRPr lang="zh-CN" altLang="en-US"/>
        </a:p>
      </dgm:t>
    </dgm:pt>
    <dgm:pt modelId="{5F1EE21C-B93A-4753-AC56-0C3304E48895}" type="pres">
      <dgm:prSet presAssocID="{AA142981-646D-4ECE-9180-1C47D4A60430}" presName="dummy" presStyleCnt="0"/>
      <dgm:spPr/>
    </dgm:pt>
    <dgm:pt modelId="{F521C209-2599-4F83-BF90-ABC4EC25C09B}" type="pres">
      <dgm:prSet presAssocID="{5CF434AF-8F87-48E5-A87E-7B1B5490B306}" presName="sibTrans" presStyleLbl="sibTrans2D1" presStyleIdx="2" presStyleCnt="4"/>
      <dgm:spPr/>
      <dgm:t>
        <a:bodyPr/>
        <a:lstStyle/>
        <a:p>
          <a:endParaRPr lang="zh-CN" altLang="en-US"/>
        </a:p>
      </dgm:t>
    </dgm:pt>
    <dgm:pt modelId="{4164774B-39ED-4DA6-B0D1-6B81AA9A1D9A}" type="pres">
      <dgm:prSet presAssocID="{75731177-1D6F-4050-88AF-25BD03FF6929}" presName="node" presStyleLbl="node1" presStyleIdx="3" presStyleCnt="4">
        <dgm:presLayoutVars>
          <dgm:bulletEnabled val="1"/>
        </dgm:presLayoutVars>
      </dgm:prSet>
      <dgm:spPr/>
      <dgm:t>
        <a:bodyPr/>
        <a:lstStyle/>
        <a:p>
          <a:endParaRPr lang="zh-CN" altLang="en-US"/>
        </a:p>
      </dgm:t>
    </dgm:pt>
    <dgm:pt modelId="{36F46A4A-2D30-402C-A1F8-EA7281946266}" type="pres">
      <dgm:prSet presAssocID="{75731177-1D6F-4050-88AF-25BD03FF6929}" presName="dummy" presStyleCnt="0"/>
      <dgm:spPr/>
    </dgm:pt>
    <dgm:pt modelId="{DE2CA41C-B21D-4966-A97F-18B41612005F}" type="pres">
      <dgm:prSet presAssocID="{E5764089-D371-442A-A5DD-EB094070620D}" presName="sibTrans" presStyleLbl="sibTrans2D1" presStyleIdx="3" presStyleCnt="4"/>
      <dgm:spPr/>
      <dgm:t>
        <a:bodyPr/>
        <a:lstStyle/>
        <a:p>
          <a:endParaRPr lang="zh-CN" altLang="en-US"/>
        </a:p>
      </dgm:t>
    </dgm:pt>
  </dgm:ptLst>
  <dgm:cxnLst>
    <dgm:cxn modelId="{191B4DFC-3155-41BC-B78F-88B4216F42A1}" type="presOf" srcId="{E5764089-D371-442A-A5DD-EB094070620D}" destId="{DE2CA41C-B21D-4966-A97F-18B41612005F}" srcOrd="0" destOrd="0" presId="urn:microsoft.com/office/officeart/2005/8/layout/radial6"/>
    <dgm:cxn modelId="{430E2F0F-FA2E-460B-A4C2-7909F2CF46BE}" srcId="{888DB275-0018-4762-99F1-C6197B4AF1B9}" destId="{BCE9C1F2-826A-4081-B59C-6D5FDFF4779E}" srcOrd="1" destOrd="0" parTransId="{5D690CC6-C1F2-49C0-97AA-5DD81547D7CF}" sibTransId="{414C0841-AC5A-4AE7-8F16-E4BAE8340377}"/>
    <dgm:cxn modelId="{B62D0D34-8489-4E21-AECA-F16E3E40887E}" type="presOf" srcId="{EEEC3613-34A9-4B42-A061-9A28E1117E5B}" destId="{4BE65796-309E-4047-94CC-052CAC5ABDEA}" srcOrd="0" destOrd="0" presId="urn:microsoft.com/office/officeart/2005/8/layout/radial6"/>
    <dgm:cxn modelId="{92733313-BB78-4F4D-8D02-DD0B0DBB64F6}" type="presOf" srcId="{5CF434AF-8F87-48E5-A87E-7B1B5490B306}" destId="{F521C209-2599-4F83-BF90-ABC4EC25C09B}" srcOrd="0" destOrd="0" presId="urn:microsoft.com/office/officeart/2005/8/layout/radial6"/>
    <dgm:cxn modelId="{09476B27-79C1-4D65-A9A9-8477501EAFAA}" type="presOf" srcId="{5B3AA6F4-9F88-4E4E-A3D0-72527440F120}" destId="{D926F54E-C8A4-41B1-A5BC-74A71ED9B905}" srcOrd="0" destOrd="0" presId="urn:microsoft.com/office/officeart/2005/8/layout/radial6"/>
    <dgm:cxn modelId="{AA582C1E-B15C-48E2-9DB1-5E52E5551A8A}" type="presOf" srcId="{AA142981-646D-4ECE-9180-1C47D4A60430}" destId="{E72F8951-6E66-4B31-B833-C4D3C8FDF9BA}" srcOrd="0" destOrd="0" presId="urn:microsoft.com/office/officeart/2005/8/layout/radial6"/>
    <dgm:cxn modelId="{E8BF8434-41E1-474C-BEFB-68ECF19A84F1}" srcId="{3EB4C159-5A09-45D6-AE73-FA981A383607}" destId="{888DB275-0018-4762-99F1-C6197B4AF1B9}" srcOrd="0" destOrd="0" parTransId="{895CB520-BC5F-4485-86C3-A5512FACE217}" sibTransId="{31A0991A-C7FC-4B48-BD75-E3FC5575D801}"/>
    <dgm:cxn modelId="{0280DFDC-8C82-4CF4-87A9-B4A8BBBB64C2}" srcId="{888DB275-0018-4762-99F1-C6197B4AF1B9}" destId="{AA142981-646D-4ECE-9180-1C47D4A60430}" srcOrd="2" destOrd="0" parTransId="{7DC948EA-9704-4CCB-8672-D2E3C0760081}" sibTransId="{5CF434AF-8F87-48E5-A87E-7B1B5490B306}"/>
    <dgm:cxn modelId="{818D35AE-EF95-423C-A579-13BFC8EC29B4}" type="presOf" srcId="{414C0841-AC5A-4AE7-8F16-E4BAE8340377}" destId="{ED668F6A-25B0-4393-AF80-35563C526DBE}" srcOrd="0" destOrd="0" presId="urn:microsoft.com/office/officeart/2005/8/layout/radial6"/>
    <dgm:cxn modelId="{953A96FF-8406-4ADA-8FE4-73A707C20D7C}" type="presOf" srcId="{BCE9C1F2-826A-4081-B59C-6D5FDFF4779E}" destId="{C9EBF176-CEC8-4056-ACA2-EF5D4D2C336E}" srcOrd="0" destOrd="0" presId="urn:microsoft.com/office/officeart/2005/8/layout/radial6"/>
    <dgm:cxn modelId="{6F458059-2302-4A7F-9517-7773BD91F80B}" srcId="{888DB275-0018-4762-99F1-C6197B4AF1B9}" destId="{75731177-1D6F-4050-88AF-25BD03FF6929}" srcOrd="3" destOrd="0" parTransId="{CE491C61-B51F-44B1-B6B5-B5039BF2D894}" sibTransId="{E5764089-D371-442A-A5DD-EB094070620D}"/>
    <dgm:cxn modelId="{C2A39967-59FF-489F-B392-CB2AA14C0FED}" type="presOf" srcId="{75731177-1D6F-4050-88AF-25BD03FF6929}" destId="{4164774B-39ED-4DA6-B0D1-6B81AA9A1D9A}" srcOrd="0" destOrd="0" presId="urn:microsoft.com/office/officeart/2005/8/layout/radial6"/>
    <dgm:cxn modelId="{907DBDB4-3696-459C-B19E-92A15A3599E9}" type="presOf" srcId="{3EB4C159-5A09-45D6-AE73-FA981A383607}" destId="{4BF96AE7-3796-4FD3-BD75-77F16863B0F7}" srcOrd="0" destOrd="0" presId="urn:microsoft.com/office/officeart/2005/8/layout/radial6"/>
    <dgm:cxn modelId="{C86CD007-F00E-401A-A85A-EA6738E39989}" type="presOf" srcId="{888DB275-0018-4762-99F1-C6197B4AF1B9}" destId="{F30EAC26-C3A8-4E3D-8FF3-8C16D891712D}" srcOrd="0" destOrd="0" presId="urn:microsoft.com/office/officeart/2005/8/layout/radial6"/>
    <dgm:cxn modelId="{1A563646-BD6F-4ED3-A176-05CC51623A62}" srcId="{888DB275-0018-4762-99F1-C6197B4AF1B9}" destId="{5B3AA6F4-9F88-4E4E-A3D0-72527440F120}" srcOrd="0" destOrd="0" parTransId="{A39F1B8A-3C6F-48A8-B597-77DDA16D3255}" sibTransId="{EEEC3613-34A9-4B42-A061-9A28E1117E5B}"/>
    <dgm:cxn modelId="{9C12E128-5908-495E-B411-DE7339DC5931}" type="presParOf" srcId="{4BF96AE7-3796-4FD3-BD75-77F16863B0F7}" destId="{F30EAC26-C3A8-4E3D-8FF3-8C16D891712D}" srcOrd="0" destOrd="0" presId="urn:microsoft.com/office/officeart/2005/8/layout/radial6"/>
    <dgm:cxn modelId="{35272824-E1C2-4A49-BB86-3C4E46FF02B0}" type="presParOf" srcId="{4BF96AE7-3796-4FD3-BD75-77F16863B0F7}" destId="{D926F54E-C8A4-41B1-A5BC-74A71ED9B905}" srcOrd="1" destOrd="0" presId="urn:microsoft.com/office/officeart/2005/8/layout/radial6"/>
    <dgm:cxn modelId="{71CE4391-340E-4FC8-9F04-6D86B39DCFBE}" type="presParOf" srcId="{4BF96AE7-3796-4FD3-BD75-77F16863B0F7}" destId="{14BD7D85-885E-4670-9EC4-813566712294}" srcOrd="2" destOrd="0" presId="urn:microsoft.com/office/officeart/2005/8/layout/radial6"/>
    <dgm:cxn modelId="{06C537FC-E9F3-4868-98C2-D22B2681CED9}" type="presParOf" srcId="{4BF96AE7-3796-4FD3-BD75-77F16863B0F7}" destId="{4BE65796-309E-4047-94CC-052CAC5ABDEA}" srcOrd="3" destOrd="0" presId="urn:microsoft.com/office/officeart/2005/8/layout/radial6"/>
    <dgm:cxn modelId="{1B34CEB8-DD58-41EE-8DAB-39C9A9C705E0}" type="presParOf" srcId="{4BF96AE7-3796-4FD3-BD75-77F16863B0F7}" destId="{C9EBF176-CEC8-4056-ACA2-EF5D4D2C336E}" srcOrd="4" destOrd="0" presId="urn:microsoft.com/office/officeart/2005/8/layout/radial6"/>
    <dgm:cxn modelId="{2B7B229E-08D2-47A1-BFC0-F25DBA6E32BC}" type="presParOf" srcId="{4BF96AE7-3796-4FD3-BD75-77F16863B0F7}" destId="{63ED55FA-016E-4415-B7B2-BBA89ED3F822}" srcOrd="5" destOrd="0" presId="urn:microsoft.com/office/officeart/2005/8/layout/radial6"/>
    <dgm:cxn modelId="{24543763-967A-4A20-B4C6-3226F5B6F15B}" type="presParOf" srcId="{4BF96AE7-3796-4FD3-BD75-77F16863B0F7}" destId="{ED668F6A-25B0-4393-AF80-35563C526DBE}" srcOrd="6" destOrd="0" presId="urn:microsoft.com/office/officeart/2005/8/layout/radial6"/>
    <dgm:cxn modelId="{5747FE58-6D1C-4EBE-8AFC-377C8963E52C}" type="presParOf" srcId="{4BF96AE7-3796-4FD3-BD75-77F16863B0F7}" destId="{E72F8951-6E66-4B31-B833-C4D3C8FDF9BA}" srcOrd="7" destOrd="0" presId="urn:microsoft.com/office/officeart/2005/8/layout/radial6"/>
    <dgm:cxn modelId="{0AEC1F08-E0D4-44F3-BAF6-A4EBEEBFCF91}" type="presParOf" srcId="{4BF96AE7-3796-4FD3-BD75-77F16863B0F7}" destId="{5F1EE21C-B93A-4753-AC56-0C3304E48895}" srcOrd="8" destOrd="0" presId="urn:microsoft.com/office/officeart/2005/8/layout/radial6"/>
    <dgm:cxn modelId="{3E77F579-1EEC-4DA5-9EF3-7AE5341BC93F}" type="presParOf" srcId="{4BF96AE7-3796-4FD3-BD75-77F16863B0F7}" destId="{F521C209-2599-4F83-BF90-ABC4EC25C09B}" srcOrd="9" destOrd="0" presId="urn:microsoft.com/office/officeart/2005/8/layout/radial6"/>
    <dgm:cxn modelId="{E3F041DF-7872-437F-A98F-C45DFE436BE4}" type="presParOf" srcId="{4BF96AE7-3796-4FD3-BD75-77F16863B0F7}" destId="{4164774B-39ED-4DA6-B0D1-6B81AA9A1D9A}" srcOrd="10" destOrd="0" presId="urn:microsoft.com/office/officeart/2005/8/layout/radial6"/>
    <dgm:cxn modelId="{877E9452-66F2-4632-90B3-1F8E79691F0E}" type="presParOf" srcId="{4BF96AE7-3796-4FD3-BD75-77F16863B0F7}" destId="{36F46A4A-2D30-402C-A1F8-EA7281946266}" srcOrd="11" destOrd="0" presId="urn:microsoft.com/office/officeart/2005/8/layout/radial6"/>
    <dgm:cxn modelId="{BD987A7C-730C-4D85-BFC1-C8B21183E560}" type="presParOf" srcId="{4BF96AE7-3796-4FD3-BD75-77F16863B0F7}" destId="{DE2CA41C-B21D-4966-A97F-18B41612005F}" srcOrd="12"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DA1F2D-C7FD-448C-A7A0-7DBE6087951F}" type="doc">
      <dgm:prSet loTypeId="urn:microsoft.com/office/officeart/2005/8/layout/hierarchy5" loCatId="hierarchy" qsTypeId="urn:microsoft.com/office/officeart/2005/8/quickstyle/3d1" qsCatId="3D" csTypeId="urn:microsoft.com/office/officeart/2005/8/colors/colorful1" csCatId="colorful" phldr="0"/>
      <dgm:spPr/>
      <dgm:t>
        <a:bodyPr/>
        <a:lstStyle/>
        <a:p>
          <a:endParaRPr lang="zh-CN" altLang="en-US"/>
        </a:p>
      </dgm:t>
    </dgm:pt>
    <dgm:pt modelId="{544F9A32-F03E-420F-BFA6-58ED58FC7326}">
      <dgm:prSet phldrT="[文本]" phldr="1"/>
      <dgm:spPr/>
      <dgm:t>
        <a:bodyPr/>
        <a:lstStyle/>
        <a:p>
          <a:endParaRPr lang="zh-CN" altLang="en-US"/>
        </a:p>
      </dgm:t>
    </dgm:pt>
    <dgm:pt modelId="{A6E6622F-41FC-4D10-A698-B08F1EF18E18}" type="parTrans" cxnId="{AE3D0ACF-0525-488F-BBCF-18585993214D}">
      <dgm:prSet/>
      <dgm:spPr/>
      <dgm:t>
        <a:bodyPr/>
        <a:lstStyle/>
        <a:p>
          <a:endParaRPr lang="zh-CN" altLang="en-US"/>
        </a:p>
      </dgm:t>
    </dgm:pt>
    <dgm:pt modelId="{9F401112-F0F3-4F5F-A7E5-D078A6849AD4}" type="sibTrans" cxnId="{AE3D0ACF-0525-488F-BBCF-18585993214D}">
      <dgm:prSet/>
      <dgm:spPr/>
      <dgm:t>
        <a:bodyPr/>
        <a:lstStyle/>
        <a:p>
          <a:endParaRPr lang="zh-CN" altLang="en-US"/>
        </a:p>
      </dgm:t>
    </dgm:pt>
    <dgm:pt modelId="{72442E1D-0C4A-4265-A8CE-B72BEA57B70D}">
      <dgm:prSet phldrT="[文本]" phldr="1"/>
      <dgm:spPr/>
      <dgm:t>
        <a:bodyPr/>
        <a:lstStyle/>
        <a:p>
          <a:endParaRPr lang="zh-CN" altLang="en-US"/>
        </a:p>
      </dgm:t>
    </dgm:pt>
    <dgm:pt modelId="{14299CFA-4CD6-4F58-8F80-9E246BE6B8F3}" type="parTrans" cxnId="{CA5E98C9-B621-4251-A55A-2B57DE434416}">
      <dgm:prSet/>
      <dgm:spPr/>
      <dgm:t>
        <a:bodyPr/>
        <a:lstStyle/>
        <a:p>
          <a:endParaRPr lang="zh-CN" altLang="en-US"/>
        </a:p>
      </dgm:t>
    </dgm:pt>
    <dgm:pt modelId="{3F195B6D-DE19-44BC-8C73-D11DA8078880}" type="sibTrans" cxnId="{CA5E98C9-B621-4251-A55A-2B57DE434416}">
      <dgm:prSet/>
      <dgm:spPr/>
      <dgm:t>
        <a:bodyPr/>
        <a:lstStyle/>
        <a:p>
          <a:endParaRPr lang="zh-CN" altLang="en-US"/>
        </a:p>
      </dgm:t>
    </dgm:pt>
    <dgm:pt modelId="{6ED31A8B-0929-4063-AE86-6BA2C9036613}">
      <dgm:prSet phldrT="[文本]" phldr="1"/>
      <dgm:spPr/>
      <dgm:t>
        <a:bodyPr/>
        <a:lstStyle/>
        <a:p>
          <a:endParaRPr lang="zh-CN" altLang="en-US"/>
        </a:p>
      </dgm:t>
    </dgm:pt>
    <dgm:pt modelId="{2E049568-78B5-4A85-8F7C-AA3B57851F22}" type="parTrans" cxnId="{849A8319-4DEE-4595-B234-96E6BF11E334}">
      <dgm:prSet/>
      <dgm:spPr/>
      <dgm:t>
        <a:bodyPr/>
        <a:lstStyle/>
        <a:p>
          <a:endParaRPr lang="zh-CN" altLang="en-US"/>
        </a:p>
      </dgm:t>
    </dgm:pt>
    <dgm:pt modelId="{AD6694FC-A419-4FA7-BB95-E8FD8AFB9446}" type="sibTrans" cxnId="{849A8319-4DEE-4595-B234-96E6BF11E334}">
      <dgm:prSet/>
      <dgm:spPr/>
      <dgm:t>
        <a:bodyPr/>
        <a:lstStyle/>
        <a:p>
          <a:endParaRPr lang="zh-CN" altLang="en-US"/>
        </a:p>
      </dgm:t>
    </dgm:pt>
    <dgm:pt modelId="{B29460CE-0349-419A-A28A-E919F9C876B4}">
      <dgm:prSet phldrT="[文本]" phldr="1"/>
      <dgm:spPr/>
      <dgm:t>
        <a:bodyPr/>
        <a:lstStyle/>
        <a:p>
          <a:endParaRPr lang="zh-CN" altLang="en-US"/>
        </a:p>
      </dgm:t>
    </dgm:pt>
    <dgm:pt modelId="{12700209-5445-4F90-8D4C-40F682FD7875}" type="parTrans" cxnId="{5C265E25-7862-4BF8-A31F-587240EAB1E9}">
      <dgm:prSet/>
      <dgm:spPr/>
      <dgm:t>
        <a:bodyPr/>
        <a:lstStyle/>
        <a:p>
          <a:endParaRPr lang="zh-CN" altLang="en-US"/>
        </a:p>
      </dgm:t>
    </dgm:pt>
    <dgm:pt modelId="{DE1DDCB5-BE47-45B9-92C4-9940D7930DD2}" type="sibTrans" cxnId="{5C265E25-7862-4BF8-A31F-587240EAB1E9}">
      <dgm:prSet/>
      <dgm:spPr/>
      <dgm:t>
        <a:bodyPr/>
        <a:lstStyle/>
        <a:p>
          <a:endParaRPr lang="zh-CN" altLang="en-US"/>
        </a:p>
      </dgm:t>
    </dgm:pt>
    <dgm:pt modelId="{41267E26-FE87-46C7-AFFB-59F70A9B705A}">
      <dgm:prSet phldrT="[文本]" phldr="1"/>
      <dgm:spPr/>
      <dgm:t>
        <a:bodyPr/>
        <a:lstStyle/>
        <a:p>
          <a:endParaRPr lang="zh-CN" altLang="en-US"/>
        </a:p>
      </dgm:t>
    </dgm:pt>
    <dgm:pt modelId="{5D66FC66-F0C6-4A23-BE17-B95A4CFC00DC}" type="parTrans" cxnId="{EE276A8E-5C63-42E8-88F0-75A9FDE334BC}">
      <dgm:prSet/>
      <dgm:spPr/>
      <dgm:t>
        <a:bodyPr/>
        <a:lstStyle/>
        <a:p>
          <a:endParaRPr lang="zh-CN" altLang="en-US"/>
        </a:p>
      </dgm:t>
    </dgm:pt>
    <dgm:pt modelId="{10A18780-69A6-4ECC-B3C2-A18AB6B8B606}" type="sibTrans" cxnId="{EE276A8E-5C63-42E8-88F0-75A9FDE334BC}">
      <dgm:prSet/>
      <dgm:spPr/>
      <dgm:t>
        <a:bodyPr/>
        <a:lstStyle/>
        <a:p>
          <a:endParaRPr lang="zh-CN" altLang="en-US"/>
        </a:p>
      </dgm:t>
    </dgm:pt>
    <dgm:pt modelId="{3642F965-EBAB-4453-8396-4416F2B418EE}">
      <dgm:prSet phldrT="[文本]" phldr="1"/>
      <dgm:spPr/>
      <dgm:t>
        <a:bodyPr/>
        <a:lstStyle/>
        <a:p>
          <a:endParaRPr lang="zh-CN" altLang="en-US"/>
        </a:p>
      </dgm:t>
    </dgm:pt>
    <dgm:pt modelId="{A457E935-24C7-4A85-AC20-29755DCA1DBA}" type="parTrans" cxnId="{B5EA98BF-CD59-481B-AE7C-799DF8F19878}">
      <dgm:prSet/>
      <dgm:spPr/>
      <dgm:t>
        <a:bodyPr/>
        <a:lstStyle/>
        <a:p>
          <a:endParaRPr lang="zh-CN" altLang="en-US"/>
        </a:p>
      </dgm:t>
    </dgm:pt>
    <dgm:pt modelId="{BDFBB6B2-C283-45E3-88B5-8A15C81209C5}" type="sibTrans" cxnId="{B5EA98BF-CD59-481B-AE7C-799DF8F19878}">
      <dgm:prSet/>
      <dgm:spPr/>
      <dgm:t>
        <a:bodyPr/>
        <a:lstStyle/>
        <a:p>
          <a:endParaRPr lang="zh-CN" altLang="en-US"/>
        </a:p>
      </dgm:t>
    </dgm:pt>
    <dgm:pt modelId="{465C6045-3189-41CB-AAC9-A24DDF30276A}">
      <dgm:prSet phldrT="[文本]" phldr="1"/>
      <dgm:spPr/>
      <dgm:t>
        <a:bodyPr/>
        <a:lstStyle/>
        <a:p>
          <a:endParaRPr lang="zh-CN" altLang="en-US"/>
        </a:p>
      </dgm:t>
    </dgm:pt>
    <dgm:pt modelId="{C9353BE1-32E1-440A-9695-31D4C616EEB3}" type="parTrans" cxnId="{27DDC41A-7E95-45BD-8A79-2D691C11F49A}">
      <dgm:prSet/>
      <dgm:spPr/>
      <dgm:t>
        <a:bodyPr/>
        <a:lstStyle/>
        <a:p>
          <a:endParaRPr lang="zh-CN" altLang="en-US"/>
        </a:p>
      </dgm:t>
    </dgm:pt>
    <dgm:pt modelId="{1D089533-7D31-45E4-9EA1-998A9B2C9DFB}" type="sibTrans" cxnId="{27DDC41A-7E95-45BD-8A79-2D691C11F49A}">
      <dgm:prSet/>
      <dgm:spPr/>
      <dgm:t>
        <a:bodyPr/>
        <a:lstStyle/>
        <a:p>
          <a:endParaRPr lang="zh-CN" altLang="en-US"/>
        </a:p>
      </dgm:t>
    </dgm:pt>
    <dgm:pt modelId="{0DB1B13F-B430-461C-8243-F51E5A606C53}">
      <dgm:prSet phldrT="[文本]" phldr="1"/>
      <dgm:spPr/>
      <dgm:t>
        <a:bodyPr/>
        <a:lstStyle/>
        <a:p>
          <a:endParaRPr lang="zh-CN" altLang="en-US"/>
        </a:p>
      </dgm:t>
    </dgm:pt>
    <dgm:pt modelId="{D3744869-2055-4310-8F82-1EEA47928B88}" type="parTrans" cxnId="{7E0356F1-9E3C-4378-93E6-409A85E15106}">
      <dgm:prSet/>
      <dgm:spPr/>
      <dgm:t>
        <a:bodyPr/>
        <a:lstStyle/>
        <a:p>
          <a:endParaRPr lang="zh-CN" altLang="en-US"/>
        </a:p>
      </dgm:t>
    </dgm:pt>
    <dgm:pt modelId="{73EBAFBB-43C5-48A3-B8A6-AE58AEDCE263}" type="sibTrans" cxnId="{7E0356F1-9E3C-4378-93E6-409A85E15106}">
      <dgm:prSet/>
      <dgm:spPr/>
      <dgm:t>
        <a:bodyPr/>
        <a:lstStyle/>
        <a:p>
          <a:endParaRPr lang="zh-CN" altLang="en-US"/>
        </a:p>
      </dgm:t>
    </dgm:pt>
    <dgm:pt modelId="{B873531E-3A06-4E4F-B5DE-D0008E1BD194}">
      <dgm:prSet phldrT="[文本]" phldr="1"/>
      <dgm:spPr/>
      <dgm:t>
        <a:bodyPr/>
        <a:lstStyle/>
        <a:p>
          <a:endParaRPr lang="zh-CN" altLang="en-US"/>
        </a:p>
      </dgm:t>
    </dgm:pt>
    <dgm:pt modelId="{419DB2C0-BE40-43BE-82C9-4F3A01BFDE7D}" type="parTrans" cxnId="{FE494662-AB53-44D5-8E83-11D5931CB19B}">
      <dgm:prSet/>
      <dgm:spPr/>
      <dgm:t>
        <a:bodyPr/>
        <a:lstStyle/>
        <a:p>
          <a:endParaRPr lang="zh-CN" altLang="en-US"/>
        </a:p>
      </dgm:t>
    </dgm:pt>
    <dgm:pt modelId="{98D2C92E-54BD-4A07-A096-9CBB222A0E51}" type="sibTrans" cxnId="{FE494662-AB53-44D5-8E83-11D5931CB19B}">
      <dgm:prSet/>
      <dgm:spPr/>
      <dgm:t>
        <a:bodyPr/>
        <a:lstStyle/>
        <a:p>
          <a:endParaRPr lang="zh-CN" altLang="en-US"/>
        </a:p>
      </dgm:t>
    </dgm:pt>
    <dgm:pt modelId="{ABAE19B4-9A8B-458A-89F7-C9C173E24BE0}" type="pres">
      <dgm:prSet presAssocID="{27DA1F2D-C7FD-448C-A7A0-7DBE6087951F}" presName="mainComposite" presStyleCnt="0">
        <dgm:presLayoutVars>
          <dgm:chPref val="1"/>
          <dgm:dir/>
          <dgm:animOne val="branch"/>
          <dgm:animLvl val="lvl"/>
          <dgm:resizeHandles val="exact"/>
        </dgm:presLayoutVars>
      </dgm:prSet>
      <dgm:spPr/>
      <dgm:t>
        <a:bodyPr/>
        <a:lstStyle/>
        <a:p>
          <a:endParaRPr lang="zh-CN" altLang="en-US"/>
        </a:p>
      </dgm:t>
    </dgm:pt>
    <dgm:pt modelId="{4164D805-38E4-40B5-9549-9CA15EF94BEF}" type="pres">
      <dgm:prSet presAssocID="{27DA1F2D-C7FD-448C-A7A0-7DBE6087951F}" presName="hierFlow" presStyleCnt="0"/>
      <dgm:spPr/>
    </dgm:pt>
    <dgm:pt modelId="{10B08D0F-2655-4384-91DE-88BB93779F20}" type="pres">
      <dgm:prSet presAssocID="{27DA1F2D-C7FD-448C-A7A0-7DBE6087951F}" presName="firstBuf" presStyleCnt="0"/>
      <dgm:spPr/>
    </dgm:pt>
    <dgm:pt modelId="{55D1FA96-DFB8-4ECD-B4A1-5E2DE3A0D4AF}" type="pres">
      <dgm:prSet presAssocID="{27DA1F2D-C7FD-448C-A7A0-7DBE6087951F}" presName="hierChild1" presStyleCnt="0">
        <dgm:presLayoutVars>
          <dgm:chPref val="1"/>
          <dgm:animOne val="branch"/>
          <dgm:animLvl val="lvl"/>
        </dgm:presLayoutVars>
      </dgm:prSet>
      <dgm:spPr/>
    </dgm:pt>
    <dgm:pt modelId="{01154B1F-63B5-4C22-9B6E-4F6C2598AD68}" type="pres">
      <dgm:prSet presAssocID="{544F9A32-F03E-420F-BFA6-58ED58FC7326}" presName="Name17" presStyleCnt="0"/>
      <dgm:spPr/>
    </dgm:pt>
    <dgm:pt modelId="{6751770B-6296-4BA0-A028-560C30F83B82}" type="pres">
      <dgm:prSet presAssocID="{544F9A32-F03E-420F-BFA6-58ED58FC7326}" presName="level1Shape" presStyleLbl="node0" presStyleIdx="0" presStyleCnt="1">
        <dgm:presLayoutVars>
          <dgm:chPref val="3"/>
        </dgm:presLayoutVars>
      </dgm:prSet>
      <dgm:spPr/>
      <dgm:t>
        <a:bodyPr/>
        <a:lstStyle/>
        <a:p>
          <a:endParaRPr lang="zh-CN" altLang="en-US"/>
        </a:p>
      </dgm:t>
    </dgm:pt>
    <dgm:pt modelId="{3B3651B2-FB17-463D-B3DC-F07E45185B3A}" type="pres">
      <dgm:prSet presAssocID="{544F9A32-F03E-420F-BFA6-58ED58FC7326}" presName="hierChild2" presStyleCnt="0"/>
      <dgm:spPr/>
    </dgm:pt>
    <dgm:pt modelId="{779FC101-D2FB-4E0D-922D-7FE2A866A0FF}" type="pres">
      <dgm:prSet presAssocID="{14299CFA-4CD6-4F58-8F80-9E246BE6B8F3}" presName="Name25" presStyleLbl="parChTrans1D2" presStyleIdx="0" presStyleCnt="2"/>
      <dgm:spPr/>
      <dgm:t>
        <a:bodyPr/>
        <a:lstStyle/>
        <a:p>
          <a:endParaRPr lang="zh-CN" altLang="en-US"/>
        </a:p>
      </dgm:t>
    </dgm:pt>
    <dgm:pt modelId="{DC925412-C1D9-4D9A-BE60-50628F0F9D99}" type="pres">
      <dgm:prSet presAssocID="{14299CFA-4CD6-4F58-8F80-9E246BE6B8F3}" presName="connTx" presStyleLbl="parChTrans1D2" presStyleIdx="0" presStyleCnt="2"/>
      <dgm:spPr/>
      <dgm:t>
        <a:bodyPr/>
        <a:lstStyle/>
        <a:p>
          <a:endParaRPr lang="zh-CN" altLang="en-US"/>
        </a:p>
      </dgm:t>
    </dgm:pt>
    <dgm:pt modelId="{1A831577-FBF7-41B5-9490-6813962AAEAE}" type="pres">
      <dgm:prSet presAssocID="{72442E1D-0C4A-4265-A8CE-B72BEA57B70D}" presName="Name30" presStyleCnt="0"/>
      <dgm:spPr/>
    </dgm:pt>
    <dgm:pt modelId="{EC3DAE7F-E179-4BFD-81AE-71EF1DA04D6E}" type="pres">
      <dgm:prSet presAssocID="{72442E1D-0C4A-4265-A8CE-B72BEA57B70D}" presName="level2Shape" presStyleLbl="node2" presStyleIdx="0" presStyleCnt="2"/>
      <dgm:spPr/>
      <dgm:t>
        <a:bodyPr/>
        <a:lstStyle/>
        <a:p>
          <a:endParaRPr lang="zh-CN" altLang="en-US"/>
        </a:p>
      </dgm:t>
    </dgm:pt>
    <dgm:pt modelId="{2C862ABF-AD86-454A-988C-049291B65805}" type="pres">
      <dgm:prSet presAssocID="{72442E1D-0C4A-4265-A8CE-B72BEA57B70D}" presName="hierChild3" presStyleCnt="0"/>
      <dgm:spPr/>
    </dgm:pt>
    <dgm:pt modelId="{EE9F8C9F-5D92-48DA-A1DE-870416CC0C54}" type="pres">
      <dgm:prSet presAssocID="{2E049568-78B5-4A85-8F7C-AA3B57851F22}" presName="Name25" presStyleLbl="parChTrans1D3" presStyleIdx="0" presStyleCnt="3"/>
      <dgm:spPr/>
      <dgm:t>
        <a:bodyPr/>
        <a:lstStyle/>
        <a:p>
          <a:endParaRPr lang="zh-CN" altLang="en-US"/>
        </a:p>
      </dgm:t>
    </dgm:pt>
    <dgm:pt modelId="{3DEBACF4-BCBD-486F-AFEA-744ADF99EF82}" type="pres">
      <dgm:prSet presAssocID="{2E049568-78B5-4A85-8F7C-AA3B57851F22}" presName="connTx" presStyleLbl="parChTrans1D3" presStyleIdx="0" presStyleCnt="3"/>
      <dgm:spPr/>
      <dgm:t>
        <a:bodyPr/>
        <a:lstStyle/>
        <a:p>
          <a:endParaRPr lang="zh-CN" altLang="en-US"/>
        </a:p>
      </dgm:t>
    </dgm:pt>
    <dgm:pt modelId="{CB9879D9-CF98-4E05-8CED-5F5D3AFAC18D}" type="pres">
      <dgm:prSet presAssocID="{6ED31A8B-0929-4063-AE86-6BA2C9036613}" presName="Name30" presStyleCnt="0"/>
      <dgm:spPr/>
    </dgm:pt>
    <dgm:pt modelId="{2CD2AAD3-6FC2-4D6C-AF3B-1DBCE8E2806D}" type="pres">
      <dgm:prSet presAssocID="{6ED31A8B-0929-4063-AE86-6BA2C9036613}" presName="level2Shape" presStyleLbl="node3" presStyleIdx="0" presStyleCnt="3"/>
      <dgm:spPr/>
      <dgm:t>
        <a:bodyPr/>
        <a:lstStyle/>
        <a:p>
          <a:endParaRPr lang="zh-CN" altLang="en-US"/>
        </a:p>
      </dgm:t>
    </dgm:pt>
    <dgm:pt modelId="{498B4EB5-EDF0-46CE-AE05-79F954ADF934}" type="pres">
      <dgm:prSet presAssocID="{6ED31A8B-0929-4063-AE86-6BA2C9036613}" presName="hierChild3" presStyleCnt="0"/>
      <dgm:spPr/>
    </dgm:pt>
    <dgm:pt modelId="{1855128A-713C-4969-9ABC-E930A3FF7C5F}" type="pres">
      <dgm:prSet presAssocID="{12700209-5445-4F90-8D4C-40F682FD7875}" presName="Name25" presStyleLbl="parChTrans1D3" presStyleIdx="1" presStyleCnt="3"/>
      <dgm:spPr/>
      <dgm:t>
        <a:bodyPr/>
        <a:lstStyle/>
        <a:p>
          <a:endParaRPr lang="zh-CN" altLang="en-US"/>
        </a:p>
      </dgm:t>
    </dgm:pt>
    <dgm:pt modelId="{7DAEACF5-4D9C-4304-BC82-F9E93D8976F4}" type="pres">
      <dgm:prSet presAssocID="{12700209-5445-4F90-8D4C-40F682FD7875}" presName="connTx" presStyleLbl="parChTrans1D3" presStyleIdx="1" presStyleCnt="3"/>
      <dgm:spPr/>
      <dgm:t>
        <a:bodyPr/>
        <a:lstStyle/>
        <a:p>
          <a:endParaRPr lang="zh-CN" altLang="en-US"/>
        </a:p>
      </dgm:t>
    </dgm:pt>
    <dgm:pt modelId="{52387ABC-EC41-4F46-8C74-DC1937D67A18}" type="pres">
      <dgm:prSet presAssocID="{B29460CE-0349-419A-A28A-E919F9C876B4}" presName="Name30" presStyleCnt="0"/>
      <dgm:spPr/>
    </dgm:pt>
    <dgm:pt modelId="{16D5A971-41C2-42CD-A0CB-A297AC412475}" type="pres">
      <dgm:prSet presAssocID="{B29460CE-0349-419A-A28A-E919F9C876B4}" presName="level2Shape" presStyleLbl="node3" presStyleIdx="1" presStyleCnt="3"/>
      <dgm:spPr/>
      <dgm:t>
        <a:bodyPr/>
        <a:lstStyle/>
        <a:p>
          <a:endParaRPr lang="zh-CN" altLang="en-US"/>
        </a:p>
      </dgm:t>
    </dgm:pt>
    <dgm:pt modelId="{BCD1F8E6-7188-46E0-93A2-B22D204C56EC}" type="pres">
      <dgm:prSet presAssocID="{B29460CE-0349-419A-A28A-E919F9C876B4}" presName="hierChild3" presStyleCnt="0"/>
      <dgm:spPr/>
    </dgm:pt>
    <dgm:pt modelId="{BC317694-D80F-4FC2-8AD0-FAF5E393ADA1}" type="pres">
      <dgm:prSet presAssocID="{5D66FC66-F0C6-4A23-BE17-B95A4CFC00DC}" presName="Name25" presStyleLbl="parChTrans1D2" presStyleIdx="1" presStyleCnt="2"/>
      <dgm:spPr/>
      <dgm:t>
        <a:bodyPr/>
        <a:lstStyle/>
        <a:p>
          <a:endParaRPr lang="zh-CN" altLang="en-US"/>
        </a:p>
      </dgm:t>
    </dgm:pt>
    <dgm:pt modelId="{B7374E41-A47B-414D-A244-BFDC621C565B}" type="pres">
      <dgm:prSet presAssocID="{5D66FC66-F0C6-4A23-BE17-B95A4CFC00DC}" presName="connTx" presStyleLbl="parChTrans1D2" presStyleIdx="1" presStyleCnt="2"/>
      <dgm:spPr/>
      <dgm:t>
        <a:bodyPr/>
        <a:lstStyle/>
        <a:p>
          <a:endParaRPr lang="zh-CN" altLang="en-US"/>
        </a:p>
      </dgm:t>
    </dgm:pt>
    <dgm:pt modelId="{ECCB427B-8A35-49C5-8E88-E83AE93784B5}" type="pres">
      <dgm:prSet presAssocID="{41267E26-FE87-46C7-AFFB-59F70A9B705A}" presName="Name30" presStyleCnt="0"/>
      <dgm:spPr/>
    </dgm:pt>
    <dgm:pt modelId="{E1142970-2A58-4EB2-8567-7B388E3D7878}" type="pres">
      <dgm:prSet presAssocID="{41267E26-FE87-46C7-AFFB-59F70A9B705A}" presName="level2Shape" presStyleLbl="node2" presStyleIdx="1" presStyleCnt="2"/>
      <dgm:spPr/>
      <dgm:t>
        <a:bodyPr/>
        <a:lstStyle/>
        <a:p>
          <a:endParaRPr lang="zh-CN" altLang="en-US"/>
        </a:p>
      </dgm:t>
    </dgm:pt>
    <dgm:pt modelId="{B77A52E8-02F3-4876-BF1F-006AB1780176}" type="pres">
      <dgm:prSet presAssocID="{41267E26-FE87-46C7-AFFB-59F70A9B705A}" presName="hierChild3" presStyleCnt="0"/>
      <dgm:spPr/>
    </dgm:pt>
    <dgm:pt modelId="{376F0B8B-F271-4AD0-BE74-05045A14BA07}" type="pres">
      <dgm:prSet presAssocID="{A457E935-24C7-4A85-AC20-29755DCA1DBA}" presName="Name25" presStyleLbl="parChTrans1D3" presStyleIdx="2" presStyleCnt="3"/>
      <dgm:spPr/>
      <dgm:t>
        <a:bodyPr/>
        <a:lstStyle/>
        <a:p>
          <a:endParaRPr lang="zh-CN" altLang="en-US"/>
        </a:p>
      </dgm:t>
    </dgm:pt>
    <dgm:pt modelId="{DD207A22-7FB6-43E7-A7D4-18F03DB4B7C3}" type="pres">
      <dgm:prSet presAssocID="{A457E935-24C7-4A85-AC20-29755DCA1DBA}" presName="connTx" presStyleLbl="parChTrans1D3" presStyleIdx="2" presStyleCnt="3"/>
      <dgm:spPr/>
      <dgm:t>
        <a:bodyPr/>
        <a:lstStyle/>
        <a:p>
          <a:endParaRPr lang="zh-CN" altLang="en-US"/>
        </a:p>
      </dgm:t>
    </dgm:pt>
    <dgm:pt modelId="{7E765EDB-AA6D-4F29-A4A1-C1FEA2EE4BDE}" type="pres">
      <dgm:prSet presAssocID="{3642F965-EBAB-4453-8396-4416F2B418EE}" presName="Name30" presStyleCnt="0"/>
      <dgm:spPr/>
    </dgm:pt>
    <dgm:pt modelId="{C28EFEF4-8B8F-4721-A466-17BEAEAD39E8}" type="pres">
      <dgm:prSet presAssocID="{3642F965-EBAB-4453-8396-4416F2B418EE}" presName="level2Shape" presStyleLbl="node3" presStyleIdx="2" presStyleCnt="3"/>
      <dgm:spPr/>
      <dgm:t>
        <a:bodyPr/>
        <a:lstStyle/>
        <a:p>
          <a:endParaRPr lang="zh-CN" altLang="en-US"/>
        </a:p>
      </dgm:t>
    </dgm:pt>
    <dgm:pt modelId="{2A816E09-1D53-4662-93EF-E8DDDEB4F1D0}" type="pres">
      <dgm:prSet presAssocID="{3642F965-EBAB-4453-8396-4416F2B418EE}" presName="hierChild3" presStyleCnt="0"/>
      <dgm:spPr/>
    </dgm:pt>
    <dgm:pt modelId="{48432FAF-57F3-445C-BCE6-3F250D3D18E8}" type="pres">
      <dgm:prSet presAssocID="{27DA1F2D-C7FD-448C-A7A0-7DBE6087951F}" presName="bgShapesFlow" presStyleCnt="0"/>
      <dgm:spPr/>
    </dgm:pt>
    <dgm:pt modelId="{3B093418-2180-4419-B3E0-B1CBCDE5C2E4}" type="pres">
      <dgm:prSet presAssocID="{465C6045-3189-41CB-AAC9-A24DDF30276A}" presName="rectComp" presStyleCnt="0"/>
      <dgm:spPr/>
    </dgm:pt>
    <dgm:pt modelId="{ACAF45E8-E9FF-437C-BD6C-AB066D81CE80}" type="pres">
      <dgm:prSet presAssocID="{465C6045-3189-41CB-AAC9-A24DDF30276A}" presName="bgRect" presStyleLbl="bgShp" presStyleIdx="0" presStyleCnt="3"/>
      <dgm:spPr/>
      <dgm:t>
        <a:bodyPr/>
        <a:lstStyle/>
        <a:p>
          <a:endParaRPr lang="zh-CN" altLang="en-US"/>
        </a:p>
      </dgm:t>
    </dgm:pt>
    <dgm:pt modelId="{C0642697-B4A0-48DB-8E64-7DC3E89F7BE6}" type="pres">
      <dgm:prSet presAssocID="{465C6045-3189-41CB-AAC9-A24DDF30276A}" presName="bgRectTx" presStyleLbl="bgShp" presStyleIdx="0" presStyleCnt="3">
        <dgm:presLayoutVars>
          <dgm:bulletEnabled val="1"/>
        </dgm:presLayoutVars>
      </dgm:prSet>
      <dgm:spPr/>
      <dgm:t>
        <a:bodyPr/>
        <a:lstStyle/>
        <a:p>
          <a:endParaRPr lang="zh-CN" altLang="en-US"/>
        </a:p>
      </dgm:t>
    </dgm:pt>
    <dgm:pt modelId="{E78E8D6B-7D17-49E5-8520-12EEA0E45FDB}" type="pres">
      <dgm:prSet presAssocID="{465C6045-3189-41CB-AAC9-A24DDF30276A}" presName="spComp" presStyleCnt="0"/>
      <dgm:spPr/>
    </dgm:pt>
    <dgm:pt modelId="{39BB192F-7028-47EF-854E-00C1F8ADF515}" type="pres">
      <dgm:prSet presAssocID="{465C6045-3189-41CB-AAC9-A24DDF30276A}" presName="hSp" presStyleCnt="0"/>
      <dgm:spPr/>
    </dgm:pt>
    <dgm:pt modelId="{38B09950-4254-430E-9624-A2296D037903}" type="pres">
      <dgm:prSet presAssocID="{0DB1B13F-B430-461C-8243-F51E5A606C53}" presName="rectComp" presStyleCnt="0"/>
      <dgm:spPr/>
    </dgm:pt>
    <dgm:pt modelId="{CA5A0E64-E6F8-483A-BF30-A26EF4453336}" type="pres">
      <dgm:prSet presAssocID="{0DB1B13F-B430-461C-8243-F51E5A606C53}" presName="bgRect" presStyleLbl="bgShp" presStyleIdx="1" presStyleCnt="3"/>
      <dgm:spPr/>
      <dgm:t>
        <a:bodyPr/>
        <a:lstStyle/>
        <a:p>
          <a:endParaRPr lang="zh-CN" altLang="en-US"/>
        </a:p>
      </dgm:t>
    </dgm:pt>
    <dgm:pt modelId="{3BB65186-29FB-4453-A63C-B39BDD6092CE}" type="pres">
      <dgm:prSet presAssocID="{0DB1B13F-B430-461C-8243-F51E5A606C53}" presName="bgRectTx" presStyleLbl="bgShp" presStyleIdx="1" presStyleCnt="3">
        <dgm:presLayoutVars>
          <dgm:bulletEnabled val="1"/>
        </dgm:presLayoutVars>
      </dgm:prSet>
      <dgm:spPr/>
      <dgm:t>
        <a:bodyPr/>
        <a:lstStyle/>
        <a:p>
          <a:endParaRPr lang="zh-CN" altLang="en-US"/>
        </a:p>
      </dgm:t>
    </dgm:pt>
    <dgm:pt modelId="{57944EE8-DC1A-444A-A5B0-FC5FA4FF8D2F}" type="pres">
      <dgm:prSet presAssocID="{0DB1B13F-B430-461C-8243-F51E5A606C53}" presName="spComp" presStyleCnt="0"/>
      <dgm:spPr/>
    </dgm:pt>
    <dgm:pt modelId="{B911D232-AABC-459F-9D99-27770D394BF9}" type="pres">
      <dgm:prSet presAssocID="{0DB1B13F-B430-461C-8243-F51E5A606C53}" presName="hSp" presStyleCnt="0"/>
      <dgm:spPr/>
    </dgm:pt>
    <dgm:pt modelId="{D937459A-8CE7-4973-8863-CE0241A785E3}" type="pres">
      <dgm:prSet presAssocID="{B873531E-3A06-4E4F-B5DE-D0008E1BD194}" presName="rectComp" presStyleCnt="0"/>
      <dgm:spPr/>
    </dgm:pt>
    <dgm:pt modelId="{71930438-B7FA-48D2-948A-65AC70E0F92A}" type="pres">
      <dgm:prSet presAssocID="{B873531E-3A06-4E4F-B5DE-D0008E1BD194}" presName="bgRect" presStyleLbl="bgShp" presStyleIdx="2" presStyleCnt="3"/>
      <dgm:spPr/>
      <dgm:t>
        <a:bodyPr/>
        <a:lstStyle/>
        <a:p>
          <a:endParaRPr lang="zh-CN" altLang="en-US"/>
        </a:p>
      </dgm:t>
    </dgm:pt>
    <dgm:pt modelId="{D9D65171-C5C1-4492-B832-75955287139D}" type="pres">
      <dgm:prSet presAssocID="{B873531E-3A06-4E4F-B5DE-D0008E1BD194}" presName="bgRectTx" presStyleLbl="bgShp" presStyleIdx="2" presStyleCnt="3">
        <dgm:presLayoutVars>
          <dgm:bulletEnabled val="1"/>
        </dgm:presLayoutVars>
      </dgm:prSet>
      <dgm:spPr/>
      <dgm:t>
        <a:bodyPr/>
        <a:lstStyle/>
        <a:p>
          <a:endParaRPr lang="zh-CN" altLang="en-US"/>
        </a:p>
      </dgm:t>
    </dgm:pt>
  </dgm:ptLst>
  <dgm:cxnLst>
    <dgm:cxn modelId="{F53D0BFA-99D8-4EED-B708-BA986DD72D19}" type="presOf" srcId="{B873531E-3A06-4E4F-B5DE-D0008E1BD194}" destId="{D9D65171-C5C1-4492-B832-75955287139D}" srcOrd="1" destOrd="0" presId="urn:microsoft.com/office/officeart/2005/8/layout/hierarchy5"/>
    <dgm:cxn modelId="{AE3D0ACF-0525-488F-BBCF-18585993214D}" srcId="{27DA1F2D-C7FD-448C-A7A0-7DBE6087951F}" destId="{544F9A32-F03E-420F-BFA6-58ED58FC7326}" srcOrd="0" destOrd="0" parTransId="{A6E6622F-41FC-4D10-A698-B08F1EF18E18}" sibTransId="{9F401112-F0F3-4F5F-A7E5-D078A6849AD4}"/>
    <dgm:cxn modelId="{F13FB01D-94F3-4D82-8F30-58827C4A92B0}" type="presOf" srcId="{B873531E-3A06-4E4F-B5DE-D0008E1BD194}" destId="{71930438-B7FA-48D2-948A-65AC70E0F92A}" srcOrd="0" destOrd="0" presId="urn:microsoft.com/office/officeart/2005/8/layout/hierarchy5"/>
    <dgm:cxn modelId="{AA4F4CD7-DA4E-4EF2-A705-F6FED177E2D5}" type="presOf" srcId="{5D66FC66-F0C6-4A23-BE17-B95A4CFC00DC}" destId="{B7374E41-A47B-414D-A244-BFDC621C565B}" srcOrd="1" destOrd="0" presId="urn:microsoft.com/office/officeart/2005/8/layout/hierarchy5"/>
    <dgm:cxn modelId="{66C4A4AC-FD9F-4B67-A54F-C450468989BE}" type="presOf" srcId="{27DA1F2D-C7FD-448C-A7A0-7DBE6087951F}" destId="{ABAE19B4-9A8B-458A-89F7-C9C173E24BE0}" srcOrd="0" destOrd="0" presId="urn:microsoft.com/office/officeart/2005/8/layout/hierarchy5"/>
    <dgm:cxn modelId="{79D4604D-E088-49D1-AACA-E0B8907D24B7}" type="presOf" srcId="{2E049568-78B5-4A85-8F7C-AA3B57851F22}" destId="{3DEBACF4-BCBD-486F-AFEA-744ADF99EF82}" srcOrd="1" destOrd="0" presId="urn:microsoft.com/office/officeart/2005/8/layout/hierarchy5"/>
    <dgm:cxn modelId="{A454F0B8-9CAE-4115-A889-18D68E3B9689}" type="presOf" srcId="{0DB1B13F-B430-461C-8243-F51E5A606C53}" destId="{3BB65186-29FB-4453-A63C-B39BDD6092CE}" srcOrd="1" destOrd="0" presId="urn:microsoft.com/office/officeart/2005/8/layout/hierarchy5"/>
    <dgm:cxn modelId="{7E0356F1-9E3C-4378-93E6-409A85E15106}" srcId="{27DA1F2D-C7FD-448C-A7A0-7DBE6087951F}" destId="{0DB1B13F-B430-461C-8243-F51E5A606C53}" srcOrd="2" destOrd="0" parTransId="{D3744869-2055-4310-8F82-1EEA47928B88}" sibTransId="{73EBAFBB-43C5-48A3-B8A6-AE58AEDCE263}"/>
    <dgm:cxn modelId="{CA5E98C9-B621-4251-A55A-2B57DE434416}" srcId="{544F9A32-F03E-420F-BFA6-58ED58FC7326}" destId="{72442E1D-0C4A-4265-A8CE-B72BEA57B70D}" srcOrd="0" destOrd="0" parTransId="{14299CFA-4CD6-4F58-8F80-9E246BE6B8F3}" sibTransId="{3F195B6D-DE19-44BC-8C73-D11DA8078880}"/>
    <dgm:cxn modelId="{FE494662-AB53-44D5-8E83-11D5931CB19B}" srcId="{27DA1F2D-C7FD-448C-A7A0-7DBE6087951F}" destId="{B873531E-3A06-4E4F-B5DE-D0008E1BD194}" srcOrd="3" destOrd="0" parTransId="{419DB2C0-BE40-43BE-82C9-4F3A01BFDE7D}" sibTransId="{98D2C92E-54BD-4A07-A096-9CBB222A0E51}"/>
    <dgm:cxn modelId="{5A0455D9-12BD-42DC-BF76-BEBBA2C389D7}" type="presOf" srcId="{3642F965-EBAB-4453-8396-4416F2B418EE}" destId="{C28EFEF4-8B8F-4721-A466-17BEAEAD39E8}" srcOrd="0" destOrd="0" presId="urn:microsoft.com/office/officeart/2005/8/layout/hierarchy5"/>
    <dgm:cxn modelId="{65F8850B-3BCD-4333-AEB3-D88506E5A85C}" type="presOf" srcId="{0DB1B13F-B430-461C-8243-F51E5A606C53}" destId="{CA5A0E64-E6F8-483A-BF30-A26EF4453336}" srcOrd="0" destOrd="0" presId="urn:microsoft.com/office/officeart/2005/8/layout/hierarchy5"/>
    <dgm:cxn modelId="{BFFC1CFF-9310-42AE-A145-BC5B3911B85E}" type="presOf" srcId="{465C6045-3189-41CB-AAC9-A24DDF30276A}" destId="{ACAF45E8-E9FF-437C-BD6C-AB066D81CE80}" srcOrd="0" destOrd="0" presId="urn:microsoft.com/office/officeart/2005/8/layout/hierarchy5"/>
    <dgm:cxn modelId="{8E105EFE-549C-4454-B824-256FDCDA7ABB}" type="presOf" srcId="{544F9A32-F03E-420F-BFA6-58ED58FC7326}" destId="{6751770B-6296-4BA0-A028-560C30F83B82}" srcOrd="0" destOrd="0" presId="urn:microsoft.com/office/officeart/2005/8/layout/hierarchy5"/>
    <dgm:cxn modelId="{FBB95F70-FB65-4F28-BB5A-45566EA47701}" type="presOf" srcId="{12700209-5445-4F90-8D4C-40F682FD7875}" destId="{1855128A-713C-4969-9ABC-E930A3FF7C5F}" srcOrd="0" destOrd="0" presId="urn:microsoft.com/office/officeart/2005/8/layout/hierarchy5"/>
    <dgm:cxn modelId="{AE9D0259-CAA0-4C67-822F-9A91737B8BDD}" type="presOf" srcId="{465C6045-3189-41CB-AAC9-A24DDF30276A}" destId="{C0642697-B4A0-48DB-8E64-7DC3E89F7BE6}" srcOrd="1" destOrd="0" presId="urn:microsoft.com/office/officeart/2005/8/layout/hierarchy5"/>
    <dgm:cxn modelId="{86E54FE1-F1A6-4ADE-ADD0-F7281E5A90E7}" type="presOf" srcId="{B29460CE-0349-419A-A28A-E919F9C876B4}" destId="{16D5A971-41C2-42CD-A0CB-A297AC412475}" srcOrd="0" destOrd="0" presId="urn:microsoft.com/office/officeart/2005/8/layout/hierarchy5"/>
    <dgm:cxn modelId="{406A1599-000A-4AAC-818F-8446960BD480}" type="presOf" srcId="{A457E935-24C7-4A85-AC20-29755DCA1DBA}" destId="{376F0B8B-F271-4AD0-BE74-05045A14BA07}" srcOrd="0" destOrd="0" presId="urn:microsoft.com/office/officeart/2005/8/layout/hierarchy5"/>
    <dgm:cxn modelId="{96E0CEE2-0A8D-43CA-B643-124AF7E8B047}" type="presOf" srcId="{72442E1D-0C4A-4265-A8CE-B72BEA57B70D}" destId="{EC3DAE7F-E179-4BFD-81AE-71EF1DA04D6E}" srcOrd="0" destOrd="0" presId="urn:microsoft.com/office/officeart/2005/8/layout/hierarchy5"/>
    <dgm:cxn modelId="{5C265E25-7862-4BF8-A31F-587240EAB1E9}" srcId="{72442E1D-0C4A-4265-A8CE-B72BEA57B70D}" destId="{B29460CE-0349-419A-A28A-E919F9C876B4}" srcOrd="1" destOrd="0" parTransId="{12700209-5445-4F90-8D4C-40F682FD7875}" sibTransId="{DE1DDCB5-BE47-45B9-92C4-9940D7930DD2}"/>
    <dgm:cxn modelId="{B7770BEA-EDF1-473D-9BFD-161F439AD3DA}" type="presOf" srcId="{A457E935-24C7-4A85-AC20-29755DCA1DBA}" destId="{DD207A22-7FB6-43E7-A7D4-18F03DB4B7C3}" srcOrd="1" destOrd="0" presId="urn:microsoft.com/office/officeart/2005/8/layout/hierarchy5"/>
    <dgm:cxn modelId="{B5EA98BF-CD59-481B-AE7C-799DF8F19878}" srcId="{41267E26-FE87-46C7-AFFB-59F70A9B705A}" destId="{3642F965-EBAB-4453-8396-4416F2B418EE}" srcOrd="0" destOrd="0" parTransId="{A457E935-24C7-4A85-AC20-29755DCA1DBA}" sibTransId="{BDFBB6B2-C283-45E3-88B5-8A15C81209C5}"/>
    <dgm:cxn modelId="{27DDC41A-7E95-45BD-8A79-2D691C11F49A}" srcId="{27DA1F2D-C7FD-448C-A7A0-7DBE6087951F}" destId="{465C6045-3189-41CB-AAC9-A24DDF30276A}" srcOrd="1" destOrd="0" parTransId="{C9353BE1-32E1-440A-9695-31D4C616EEB3}" sibTransId="{1D089533-7D31-45E4-9EA1-998A9B2C9DFB}"/>
    <dgm:cxn modelId="{B1F8AE03-1C0F-4843-853D-396DEDB92FD6}" type="presOf" srcId="{6ED31A8B-0929-4063-AE86-6BA2C9036613}" destId="{2CD2AAD3-6FC2-4D6C-AF3B-1DBCE8E2806D}" srcOrd="0" destOrd="0" presId="urn:microsoft.com/office/officeart/2005/8/layout/hierarchy5"/>
    <dgm:cxn modelId="{0C2ECF7D-3DA4-41B3-B304-7F80954FDD6B}" type="presOf" srcId="{41267E26-FE87-46C7-AFFB-59F70A9B705A}" destId="{E1142970-2A58-4EB2-8567-7B388E3D7878}" srcOrd="0" destOrd="0" presId="urn:microsoft.com/office/officeart/2005/8/layout/hierarchy5"/>
    <dgm:cxn modelId="{EE276A8E-5C63-42E8-88F0-75A9FDE334BC}" srcId="{544F9A32-F03E-420F-BFA6-58ED58FC7326}" destId="{41267E26-FE87-46C7-AFFB-59F70A9B705A}" srcOrd="1" destOrd="0" parTransId="{5D66FC66-F0C6-4A23-BE17-B95A4CFC00DC}" sibTransId="{10A18780-69A6-4ECC-B3C2-A18AB6B8B606}"/>
    <dgm:cxn modelId="{849A8319-4DEE-4595-B234-96E6BF11E334}" srcId="{72442E1D-0C4A-4265-A8CE-B72BEA57B70D}" destId="{6ED31A8B-0929-4063-AE86-6BA2C9036613}" srcOrd="0" destOrd="0" parTransId="{2E049568-78B5-4A85-8F7C-AA3B57851F22}" sibTransId="{AD6694FC-A419-4FA7-BB95-E8FD8AFB9446}"/>
    <dgm:cxn modelId="{8AD0A4A8-4857-42B0-B873-3041381D4818}" type="presOf" srcId="{14299CFA-4CD6-4F58-8F80-9E246BE6B8F3}" destId="{779FC101-D2FB-4E0D-922D-7FE2A866A0FF}" srcOrd="0" destOrd="0" presId="urn:microsoft.com/office/officeart/2005/8/layout/hierarchy5"/>
    <dgm:cxn modelId="{19E99630-10B7-4DFF-8468-9F10FFD195DA}" type="presOf" srcId="{2E049568-78B5-4A85-8F7C-AA3B57851F22}" destId="{EE9F8C9F-5D92-48DA-A1DE-870416CC0C54}" srcOrd="0" destOrd="0" presId="urn:microsoft.com/office/officeart/2005/8/layout/hierarchy5"/>
    <dgm:cxn modelId="{77540798-65CC-404F-8C0F-F970CB223798}" type="presOf" srcId="{5D66FC66-F0C6-4A23-BE17-B95A4CFC00DC}" destId="{BC317694-D80F-4FC2-8AD0-FAF5E393ADA1}" srcOrd="0" destOrd="0" presId="urn:microsoft.com/office/officeart/2005/8/layout/hierarchy5"/>
    <dgm:cxn modelId="{35153AEA-4ADC-4B3B-9717-F4DF18D53982}" type="presOf" srcId="{12700209-5445-4F90-8D4C-40F682FD7875}" destId="{7DAEACF5-4D9C-4304-BC82-F9E93D8976F4}" srcOrd="1" destOrd="0" presId="urn:microsoft.com/office/officeart/2005/8/layout/hierarchy5"/>
    <dgm:cxn modelId="{7E32D79C-8E4A-46AB-807F-CA5FDBA21852}" type="presOf" srcId="{14299CFA-4CD6-4F58-8F80-9E246BE6B8F3}" destId="{DC925412-C1D9-4D9A-BE60-50628F0F9D99}" srcOrd="1" destOrd="0" presId="urn:microsoft.com/office/officeart/2005/8/layout/hierarchy5"/>
    <dgm:cxn modelId="{EB9E7268-0C8F-4B07-B20A-110136346433}" type="presParOf" srcId="{ABAE19B4-9A8B-458A-89F7-C9C173E24BE0}" destId="{4164D805-38E4-40B5-9549-9CA15EF94BEF}" srcOrd="0" destOrd="0" presId="urn:microsoft.com/office/officeart/2005/8/layout/hierarchy5"/>
    <dgm:cxn modelId="{7916FE27-01A8-4F1F-9A74-227232E931D5}" type="presParOf" srcId="{4164D805-38E4-40B5-9549-9CA15EF94BEF}" destId="{10B08D0F-2655-4384-91DE-88BB93779F20}" srcOrd="0" destOrd="0" presId="urn:microsoft.com/office/officeart/2005/8/layout/hierarchy5"/>
    <dgm:cxn modelId="{46C4E2F8-EBC2-4199-A7E4-0E25E9F0FE16}" type="presParOf" srcId="{4164D805-38E4-40B5-9549-9CA15EF94BEF}" destId="{55D1FA96-DFB8-4ECD-B4A1-5E2DE3A0D4AF}" srcOrd="1" destOrd="0" presId="urn:microsoft.com/office/officeart/2005/8/layout/hierarchy5"/>
    <dgm:cxn modelId="{24127998-B3DC-4791-950C-EBDF47229E61}" type="presParOf" srcId="{55D1FA96-DFB8-4ECD-B4A1-5E2DE3A0D4AF}" destId="{01154B1F-63B5-4C22-9B6E-4F6C2598AD68}" srcOrd="0" destOrd="0" presId="urn:microsoft.com/office/officeart/2005/8/layout/hierarchy5"/>
    <dgm:cxn modelId="{760037B4-5BA1-4BEB-A930-3168BDDC8F4C}" type="presParOf" srcId="{01154B1F-63B5-4C22-9B6E-4F6C2598AD68}" destId="{6751770B-6296-4BA0-A028-560C30F83B82}" srcOrd="0" destOrd="0" presId="urn:microsoft.com/office/officeart/2005/8/layout/hierarchy5"/>
    <dgm:cxn modelId="{957E1D52-9808-4374-853D-2798355E1003}" type="presParOf" srcId="{01154B1F-63B5-4C22-9B6E-4F6C2598AD68}" destId="{3B3651B2-FB17-463D-B3DC-F07E45185B3A}" srcOrd="1" destOrd="0" presId="urn:microsoft.com/office/officeart/2005/8/layout/hierarchy5"/>
    <dgm:cxn modelId="{65F49A58-5561-4374-AAA3-4A4B7FA67CCC}" type="presParOf" srcId="{3B3651B2-FB17-463D-B3DC-F07E45185B3A}" destId="{779FC101-D2FB-4E0D-922D-7FE2A866A0FF}" srcOrd="0" destOrd="0" presId="urn:microsoft.com/office/officeart/2005/8/layout/hierarchy5"/>
    <dgm:cxn modelId="{81FD6D56-7BD3-48F5-A6BB-47DCB84511FF}" type="presParOf" srcId="{779FC101-D2FB-4E0D-922D-7FE2A866A0FF}" destId="{DC925412-C1D9-4D9A-BE60-50628F0F9D99}" srcOrd="0" destOrd="0" presId="urn:microsoft.com/office/officeart/2005/8/layout/hierarchy5"/>
    <dgm:cxn modelId="{53E8D1A4-DF86-4AA2-981B-8E21F604DAE6}" type="presParOf" srcId="{3B3651B2-FB17-463D-B3DC-F07E45185B3A}" destId="{1A831577-FBF7-41B5-9490-6813962AAEAE}" srcOrd="1" destOrd="0" presId="urn:microsoft.com/office/officeart/2005/8/layout/hierarchy5"/>
    <dgm:cxn modelId="{33475865-03F3-4340-BB8D-970F32BC551C}" type="presParOf" srcId="{1A831577-FBF7-41B5-9490-6813962AAEAE}" destId="{EC3DAE7F-E179-4BFD-81AE-71EF1DA04D6E}" srcOrd="0" destOrd="0" presId="urn:microsoft.com/office/officeart/2005/8/layout/hierarchy5"/>
    <dgm:cxn modelId="{8C7D6208-B845-48AC-BF9A-45522A58B211}" type="presParOf" srcId="{1A831577-FBF7-41B5-9490-6813962AAEAE}" destId="{2C862ABF-AD86-454A-988C-049291B65805}" srcOrd="1" destOrd="0" presId="urn:microsoft.com/office/officeart/2005/8/layout/hierarchy5"/>
    <dgm:cxn modelId="{0A83363F-D651-46C2-A5DB-69CD7F26433F}" type="presParOf" srcId="{2C862ABF-AD86-454A-988C-049291B65805}" destId="{EE9F8C9F-5D92-48DA-A1DE-870416CC0C54}" srcOrd="0" destOrd="0" presId="urn:microsoft.com/office/officeart/2005/8/layout/hierarchy5"/>
    <dgm:cxn modelId="{B4313F8D-3E7C-4AA4-9FDD-361AD1DE9933}" type="presParOf" srcId="{EE9F8C9F-5D92-48DA-A1DE-870416CC0C54}" destId="{3DEBACF4-BCBD-486F-AFEA-744ADF99EF82}" srcOrd="0" destOrd="0" presId="urn:microsoft.com/office/officeart/2005/8/layout/hierarchy5"/>
    <dgm:cxn modelId="{88BC7B6B-3E9F-4229-9DBA-8499E2CAD74A}" type="presParOf" srcId="{2C862ABF-AD86-454A-988C-049291B65805}" destId="{CB9879D9-CF98-4E05-8CED-5F5D3AFAC18D}" srcOrd="1" destOrd="0" presId="urn:microsoft.com/office/officeart/2005/8/layout/hierarchy5"/>
    <dgm:cxn modelId="{8E89CE13-6A38-4BD1-AF3A-B8CB784E75F2}" type="presParOf" srcId="{CB9879D9-CF98-4E05-8CED-5F5D3AFAC18D}" destId="{2CD2AAD3-6FC2-4D6C-AF3B-1DBCE8E2806D}" srcOrd="0" destOrd="0" presId="urn:microsoft.com/office/officeart/2005/8/layout/hierarchy5"/>
    <dgm:cxn modelId="{5C5DD8D3-54AB-478C-AF37-F5ACE37E45E0}" type="presParOf" srcId="{CB9879D9-CF98-4E05-8CED-5F5D3AFAC18D}" destId="{498B4EB5-EDF0-46CE-AE05-79F954ADF934}" srcOrd="1" destOrd="0" presId="urn:microsoft.com/office/officeart/2005/8/layout/hierarchy5"/>
    <dgm:cxn modelId="{9C3CF483-AAA1-480A-84FC-07BB3AD486EA}" type="presParOf" srcId="{2C862ABF-AD86-454A-988C-049291B65805}" destId="{1855128A-713C-4969-9ABC-E930A3FF7C5F}" srcOrd="2" destOrd="0" presId="urn:microsoft.com/office/officeart/2005/8/layout/hierarchy5"/>
    <dgm:cxn modelId="{0F6933C7-1AC9-4727-918D-0445144EC66C}" type="presParOf" srcId="{1855128A-713C-4969-9ABC-E930A3FF7C5F}" destId="{7DAEACF5-4D9C-4304-BC82-F9E93D8976F4}" srcOrd="0" destOrd="0" presId="urn:microsoft.com/office/officeart/2005/8/layout/hierarchy5"/>
    <dgm:cxn modelId="{DDFCE8B3-ABAB-4C73-9875-618CBA23B5CE}" type="presParOf" srcId="{2C862ABF-AD86-454A-988C-049291B65805}" destId="{52387ABC-EC41-4F46-8C74-DC1937D67A18}" srcOrd="3" destOrd="0" presId="urn:microsoft.com/office/officeart/2005/8/layout/hierarchy5"/>
    <dgm:cxn modelId="{E933D310-1029-4E43-95CE-97433553F7B3}" type="presParOf" srcId="{52387ABC-EC41-4F46-8C74-DC1937D67A18}" destId="{16D5A971-41C2-42CD-A0CB-A297AC412475}" srcOrd="0" destOrd="0" presId="urn:microsoft.com/office/officeart/2005/8/layout/hierarchy5"/>
    <dgm:cxn modelId="{2431D221-D5B3-4E11-8823-1066AC727C77}" type="presParOf" srcId="{52387ABC-EC41-4F46-8C74-DC1937D67A18}" destId="{BCD1F8E6-7188-46E0-93A2-B22D204C56EC}" srcOrd="1" destOrd="0" presId="urn:microsoft.com/office/officeart/2005/8/layout/hierarchy5"/>
    <dgm:cxn modelId="{86E7F262-31A7-4C79-9AB9-9D0DFFF33B57}" type="presParOf" srcId="{3B3651B2-FB17-463D-B3DC-F07E45185B3A}" destId="{BC317694-D80F-4FC2-8AD0-FAF5E393ADA1}" srcOrd="2" destOrd="0" presId="urn:microsoft.com/office/officeart/2005/8/layout/hierarchy5"/>
    <dgm:cxn modelId="{AB688192-8E39-4E66-B8B2-530065C01008}" type="presParOf" srcId="{BC317694-D80F-4FC2-8AD0-FAF5E393ADA1}" destId="{B7374E41-A47B-414D-A244-BFDC621C565B}" srcOrd="0" destOrd="0" presId="urn:microsoft.com/office/officeart/2005/8/layout/hierarchy5"/>
    <dgm:cxn modelId="{474610C3-80F4-476B-83AA-B15593DCC4DF}" type="presParOf" srcId="{3B3651B2-FB17-463D-B3DC-F07E45185B3A}" destId="{ECCB427B-8A35-49C5-8E88-E83AE93784B5}" srcOrd="3" destOrd="0" presId="urn:microsoft.com/office/officeart/2005/8/layout/hierarchy5"/>
    <dgm:cxn modelId="{678F604A-3D50-44ED-983B-037131FAFE45}" type="presParOf" srcId="{ECCB427B-8A35-49C5-8E88-E83AE93784B5}" destId="{E1142970-2A58-4EB2-8567-7B388E3D7878}" srcOrd="0" destOrd="0" presId="urn:microsoft.com/office/officeart/2005/8/layout/hierarchy5"/>
    <dgm:cxn modelId="{5DD60C80-25F3-4A83-8D9D-20B35D1A1E24}" type="presParOf" srcId="{ECCB427B-8A35-49C5-8E88-E83AE93784B5}" destId="{B77A52E8-02F3-4876-BF1F-006AB1780176}" srcOrd="1" destOrd="0" presId="urn:microsoft.com/office/officeart/2005/8/layout/hierarchy5"/>
    <dgm:cxn modelId="{246579D2-BD7C-431B-9CED-292E60FC9B2B}" type="presParOf" srcId="{B77A52E8-02F3-4876-BF1F-006AB1780176}" destId="{376F0B8B-F271-4AD0-BE74-05045A14BA07}" srcOrd="0" destOrd="0" presId="urn:microsoft.com/office/officeart/2005/8/layout/hierarchy5"/>
    <dgm:cxn modelId="{DBF9FE59-D11A-45AD-9094-76AA9EFA7FFA}" type="presParOf" srcId="{376F0B8B-F271-4AD0-BE74-05045A14BA07}" destId="{DD207A22-7FB6-43E7-A7D4-18F03DB4B7C3}" srcOrd="0" destOrd="0" presId="urn:microsoft.com/office/officeart/2005/8/layout/hierarchy5"/>
    <dgm:cxn modelId="{F0585BD7-FF84-4322-BCF9-C489594BFC4B}" type="presParOf" srcId="{B77A52E8-02F3-4876-BF1F-006AB1780176}" destId="{7E765EDB-AA6D-4F29-A4A1-C1FEA2EE4BDE}" srcOrd="1" destOrd="0" presId="urn:microsoft.com/office/officeart/2005/8/layout/hierarchy5"/>
    <dgm:cxn modelId="{F035E91C-F17E-4EE2-884E-759473ECC0FC}" type="presParOf" srcId="{7E765EDB-AA6D-4F29-A4A1-C1FEA2EE4BDE}" destId="{C28EFEF4-8B8F-4721-A466-17BEAEAD39E8}" srcOrd="0" destOrd="0" presId="urn:microsoft.com/office/officeart/2005/8/layout/hierarchy5"/>
    <dgm:cxn modelId="{791120B9-C9E6-4756-AFE4-4604D67FD27B}" type="presParOf" srcId="{7E765EDB-AA6D-4F29-A4A1-C1FEA2EE4BDE}" destId="{2A816E09-1D53-4662-93EF-E8DDDEB4F1D0}" srcOrd="1" destOrd="0" presId="urn:microsoft.com/office/officeart/2005/8/layout/hierarchy5"/>
    <dgm:cxn modelId="{BB9A0654-CD48-4CB6-A977-86EF9FF02C7E}" type="presParOf" srcId="{ABAE19B4-9A8B-458A-89F7-C9C173E24BE0}" destId="{48432FAF-57F3-445C-BCE6-3F250D3D18E8}" srcOrd="1" destOrd="0" presId="urn:microsoft.com/office/officeart/2005/8/layout/hierarchy5"/>
    <dgm:cxn modelId="{26D349DB-2778-4558-BD29-7B09D1EE8315}" type="presParOf" srcId="{48432FAF-57F3-445C-BCE6-3F250D3D18E8}" destId="{3B093418-2180-4419-B3E0-B1CBCDE5C2E4}" srcOrd="0" destOrd="0" presId="urn:microsoft.com/office/officeart/2005/8/layout/hierarchy5"/>
    <dgm:cxn modelId="{1E6A0E11-59AF-44A6-8F7C-AE77E550628F}" type="presParOf" srcId="{3B093418-2180-4419-B3E0-B1CBCDE5C2E4}" destId="{ACAF45E8-E9FF-437C-BD6C-AB066D81CE80}" srcOrd="0" destOrd="0" presId="urn:microsoft.com/office/officeart/2005/8/layout/hierarchy5"/>
    <dgm:cxn modelId="{8479BCEB-A58D-4A22-8683-9B43B4088A48}" type="presParOf" srcId="{3B093418-2180-4419-B3E0-B1CBCDE5C2E4}" destId="{C0642697-B4A0-48DB-8E64-7DC3E89F7BE6}" srcOrd="1" destOrd="0" presId="urn:microsoft.com/office/officeart/2005/8/layout/hierarchy5"/>
    <dgm:cxn modelId="{E1F7671D-3802-4B5C-B320-2F3415432A3A}" type="presParOf" srcId="{48432FAF-57F3-445C-BCE6-3F250D3D18E8}" destId="{E78E8D6B-7D17-49E5-8520-12EEA0E45FDB}" srcOrd="1" destOrd="0" presId="urn:microsoft.com/office/officeart/2005/8/layout/hierarchy5"/>
    <dgm:cxn modelId="{2FD2EEFF-3EA9-4529-A4C8-444AC72B3ABD}" type="presParOf" srcId="{E78E8D6B-7D17-49E5-8520-12EEA0E45FDB}" destId="{39BB192F-7028-47EF-854E-00C1F8ADF515}" srcOrd="0" destOrd="0" presId="urn:microsoft.com/office/officeart/2005/8/layout/hierarchy5"/>
    <dgm:cxn modelId="{7CCFFCAF-0DE6-4D7E-A178-A34FFD779921}" type="presParOf" srcId="{48432FAF-57F3-445C-BCE6-3F250D3D18E8}" destId="{38B09950-4254-430E-9624-A2296D037903}" srcOrd="2" destOrd="0" presId="urn:microsoft.com/office/officeart/2005/8/layout/hierarchy5"/>
    <dgm:cxn modelId="{E0FEBC4F-463B-45A5-9643-A134B7543962}" type="presParOf" srcId="{38B09950-4254-430E-9624-A2296D037903}" destId="{CA5A0E64-E6F8-483A-BF30-A26EF4453336}" srcOrd="0" destOrd="0" presId="urn:microsoft.com/office/officeart/2005/8/layout/hierarchy5"/>
    <dgm:cxn modelId="{25EE2771-3195-436E-875A-2730187FDD96}" type="presParOf" srcId="{38B09950-4254-430E-9624-A2296D037903}" destId="{3BB65186-29FB-4453-A63C-B39BDD6092CE}" srcOrd="1" destOrd="0" presId="urn:microsoft.com/office/officeart/2005/8/layout/hierarchy5"/>
    <dgm:cxn modelId="{A9C51CF2-0C1D-4F16-AEE5-555EC0BA0223}" type="presParOf" srcId="{48432FAF-57F3-445C-BCE6-3F250D3D18E8}" destId="{57944EE8-DC1A-444A-A5B0-FC5FA4FF8D2F}" srcOrd="3" destOrd="0" presId="urn:microsoft.com/office/officeart/2005/8/layout/hierarchy5"/>
    <dgm:cxn modelId="{C61E01B4-20FF-422A-90F1-5DAB5836EC4E}" type="presParOf" srcId="{57944EE8-DC1A-444A-A5B0-FC5FA4FF8D2F}" destId="{B911D232-AABC-459F-9D99-27770D394BF9}" srcOrd="0" destOrd="0" presId="urn:microsoft.com/office/officeart/2005/8/layout/hierarchy5"/>
    <dgm:cxn modelId="{B2473F4C-9F4A-4E55-973F-318E4634875A}" type="presParOf" srcId="{48432FAF-57F3-445C-BCE6-3F250D3D18E8}" destId="{D937459A-8CE7-4973-8863-CE0241A785E3}" srcOrd="4" destOrd="0" presId="urn:microsoft.com/office/officeart/2005/8/layout/hierarchy5"/>
    <dgm:cxn modelId="{91514367-0A41-4060-BAEF-D6600A530368}" type="presParOf" srcId="{D937459A-8CE7-4973-8863-CE0241A785E3}" destId="{71930438-B7FA-48D2-948A-65AC70E0F92A}" srcOrd="0" destOrd="0" presId="urn:microsoft.com/office/officeart/2005/8/layout/hierarchy5"/>
    <dgm:cxn modelId="{F5C1D92E-E595-419D-BE1E-0541D554DDFB}" type="presParOf" srcId="{D937459A-8CE7-4973-8863-CE0241A785E3}" destId="{D9D65171-C5C1-4492-B832-75955287139D}" srcOrd="1" destOrd="0" presId="urn:microsoft.com/office/officeart/2005/8/layout/hierarchy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t>
        <a:bodyPr/>
        <a:lstStyle/>
        <a:p>
          <a:endParaRPr lang="zh-CN" altLang="en-US"/>
        </a:p>
      </dgm:t>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t>
        <a:bodyPr/>
        <a:lstStyle/>
        <a:p>
          <a:endParaRPr lang="zh-CN" altLang="en-US"/>
        </a:p>
      </dgm:t>
    </dgm:pt>
    <dgm:pt modelId="{1BAD80D3-7228-4AFB-9C4A-799E84E77B61}" type="pres">
      <dgm:prSet presAssocID="{35527073-D5E7-49F9-8802-3CBCCB32A5E1}" presName="wedge2" presStyleLbl="node1" presStyleIdx="1" presStyleCnt="5"/>
      <dgm:spPr/>
      <dgm:t>
        <a:bodyPr/>
        <a:lstStyle/>
        <a:p>
          <a:endParaRPr lang="zh-CN" altLang="en-US"/>
        </a:p>
      </dgm:t>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t>
        <a:bodyPr/>
        <a:lstStyle/>
        <a:p>
          <a:endParaRPr lang="zh-CN" altLang="en-US"/>
        </a:p>
      </dgm:t>
    </dgm:pt>
    <dgm:pt modelId="{003027D6-E8B4-4361-8C1F-9928BD20AE9F}" type="pres">
      <dgm:prSet presAssocID="{35527073-D5E7-49F9-8802-3CBCCB32A5E1}" presName="wedge3" presStyleLbl="node1" presStyleIdx="2" presStyleCnt="5"/>
      <dgm:spPr/>
      <dgm:t>
        <a:bodyPr/>
        <a:lstStyle/>
        <a:p>
          <a:endParaRPr lang="zh-CN" altLang="en-US"/>
        </a:p>
      </dgm:t>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t>
        <a:bodyPr/>
        <a:lstStyle/>
        <a:p>
          <a:endParaRPr lang="zh-CN" altLang="en-US"/>
        </a:p>
      </dgm:t>
    </dgm:pt>
    <dgm:pt modelId="{DCF1255E-953D-4321-A30A-E07E51D88CBD}" type="pres">
      <dgm:prSet presAssocID="{35527073-D5E7-49F9-8802-3CBCCB32A5E1}" presName="wedge4" presStyleLbl="node1" presStyleIdx="3" presStyleCnt="5"/>
      <dgm:spPr/>
      <dgm:t>
        <a:bodyPr/>
        <a:lstStyle/>
        <a:p>
          <a:endParaRPr lang="zh-CN" altLang="en-US"/>
        </a:p>
      </dgm:t>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t>
        <a:bodyPr/>
        <a:lstStyle/>
        <a:p>
          <a:endParaRPr lang="zh-CN" altLang="en-US"/>
        </a:p>
      </dgm:t>
    </dgm:pt>
    <dgm:pt modelId="{74781736-D94D-456F-A6D2-3559281C4CA2}" type="pres">
      <dgm:prSet presAssocID="{35527073-D5E7-49F9-8802-3CBCCB32A5E1}" presName="wedge5" presStyleLbl="node1" presStyleIdx="4" presStyleCnt="5"/>
      <dgm:spPr/>
      <dgm:t>
        <a:bodyPr/>
        <a:lstStyle/>
        <a:p>
          <a:endParaRPr lang="zh-CN" altLang="en-US"/>
        </a:p>
      </dgm:t>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t>
        <a:bodyPr/>
        <a:lstStyle/>
        <a:p>
          <a:endParaRPr lang="zh-CN" altLang="en-US"/>
        </a:p>
      </dgm:t>
    </dgm:pt>
  </dgm:ptLst>
  <dgm:cxnLst>
    <dgm:cxn modelId="{44BD1C92-2558-4D3B-8A19-5094DBEC5C05}" type="presOf" srcId="{14B73F0B-4B4D-4659-8F5B-417E501C88F1}" destId="{DCF1255E-953D-4321-A30A-E07E51D88CBD}" srcOrd="0" destOrd="0" presId="urn:microsoft.com/office/officeart/2005/8/layout/chart3"/>
    <dgm:cxn modelId="{E4F371E5-E7D3-46C0-A93A-4D0C9AB2F8CF}" srcId="{35527073-D5E7-49F9-8802-3CBCCB32A5E1}" destId="{74853C73-A4C2-4760-910A-D5D75F94ED9F}" srcOrd="2" destOrd="0" parTransId="{6F44AB3E-89DB-44EA-A39A-DDE30C2D2358}" sibTransId="{254B234A-5DD8-49A6-81B5-BF74FBE97B60}"/>
    <dgm:cxn modelId="{D39AE714-CDFD-438D-8DDC-DE293D27780A}" type="presOf" srcId="{D400BB52-4300-4B90-A22F-CE0C51C0B768}" destId="{74781736-D94D-456F-A6D2-3559281C4CA2}" srcOrd="0"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AD483E35-BA25-464A-A307-0F4DB7752D24}" type="presOf" srcId="{348153AD-8713-44A2-958D-4F0A4DD3F2DD}" destId="{1BAD80D3-7228-4AFB-9C4A-799E84E77B61}" srcOrd="0"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68A5F7D3-115A-4BEA-BF35-6EC202B65076}" srcId="{35527073-D5E7-49F9-8802-3CBCCB32A5E1}" destId="{C9EB1B3E-8FD5-42BD-8F2B-8AA218364B3B}" srcOrd="0" destOrd="0" parTransId="{0DC23823-EF09-4AED-A707-A1EB7CEE3DD3}" sibTransId="{ACC7CAB1-8187-4A47-8E6F-CE21D9A91BD6}"/>
    <dgm:cxn modelId="{B521E4C3-382B-48EB-AD9F-35152848F878}" type="presOf" srcId="{C9EB1B3E-8FD5-42BD-8F2B-8AA218364B3B}" destId="{4B36602F-41DF-47FD-B81B-0A36D4CDA358}" srcOrd="1" destOrd="0" presId="urn:microsoft.com/office/officeart/2005/8/layout/chart3"/>
    <dgm:cxn modelId="{388C3FD4-5D44-4C06-B07D-5FB7E10E34EE}" srcId="{35527073-D5E7-49F9-8802-3CBCCB32A5E1}" destId="{14B73F0B-4B4D-4659-8F5B-417E501C88F1}" srcOrd="3" destOrd="0" parTransId="{CDCB5C9F-5678-4111-9336-646C15CB7C1A}" sibTransId="{072FD0E4-BD6D-458F-B2CB-EDB0B5E464B8}"/>
    <dgm:cxn modelId="{2CE3CFF5-7399-409C-9D92-A395DBC69310}" srcId="{35527073-D5E7-49F9-8802-3CBCCB32A5E1}" destId="{348153AD-8713-44A2-958D-4F0A4DD3F2DD}" srcOrd="1" destOrd="0" parTransId="{7BEAD1A7-A61D-49B1-B5F1-E6DFAD549280}" sibTransId="{C8BB3C76-C037-4510-8C42-3AE2370DE9A9}"/>
    <dgm:cxn modelId="{07A77835-7F0D-49C0-8EE4-B1A254F0672E}" type="presOf" srcId="{14B73F0B-4B4D-4659-8F5B-417E501C88F1}" destId="{FB7D5546-5445-413A-A7A0-F697F6A7E333}" srcOrd="1" destOrd="0" presId="urn:microsoft.com/office/officeart/2005/8/layout/chart3"/>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CA41C-B21D-4966-A97F-18B41612005F}">
      <dsp:nvSpPr>
        <dsp:cNvPr id="0" name=""/>
        <dsp:cNvSpPr/>
      </dsp:nvSpPr>
      <dsp:spPr>
        <a:xfrm>
          <a:off x="1511940" y="368940"/>
          <a:ext cx="2462518" cy="2462518"/>
        </a:xfrm>
        <a:prstGeom prst="blockArc">
          <a:avLst>
            <a:gd name="adj1" fmla="val 10800000"/>
            <a:gd name="adj2" fmla="val 16200000"/>
            <a:gd name="adj3" fmla="val 463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521C209-2599-4F83-BF90-ABC4EC25C09B}">
      <dsp:nvSpPr>
        <dsp:cNvPr id="0" name=""/>
        <dsp:cNvSpPr/>
      </dsp:nvSpPr>
      <dsp:spPr>
        <a:xfrm>
          <a:off x="1511940" y="368940"/>
          <a:ext cx="2462518" cy="2462518"/>
        </a:xfrm>
        <a:prstGeom prst="blockArc">
          <a:avLst>
            <a:gd name="adj1" fmla="val 5400000"/>
            <a:gd name="adj2" fmla="val 10800000"/>
            <a:gd name="adj3" fmla="val 4639"/>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ED668F6A-25B0-4393-AF80-35563C526DBE}">
      <dsp:nvSpPr>
        <dsp:cNvPr id="0" name=""/>
        <dsp:cNvSpPr/>
      </dsp:nvSpPr>
      <dsp:spPr>
        <a:xfrm>
          <a:off x="1511940" y="368940"/>
          <a:ext cx="2462518" cy="2462518"/>
        </a:xfrm>
        <a:prstGeom prst="blockArc">
          <a:avLst>
            <a:gd name="adj1" fmla="val 0"/>
            <a:gd name="adj2" fmla="val 5400000"/>
            <a:gd name="adj3" fmla="val 4639"/>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BE65796-309E-4047-94CC-052CAC5ABDEA}">
      <dsp:nvSpPr>
        <dsp:cNvPr id="0" name=""/>
        <dsp:cNvSpPr/>
      </dsp:nvSpPr>
      <dsp:spPr>
        <a:xfrm>
          <a:off x="1511940" y="368940"/>
          <a:ext cx="2462518" cy="2462518"/>
        </a:xfrm>
        <a:prstGeom prst="blockArc">
          <a:avLst>
            <a:gd name="adj1" fmla="val 16200000"/>
            <a:gd name="adj2" fmla="val 0"/>
            <a:gd name="adj3" fmla="val 4639"/>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30EAC26-C3A8-4E3D-8FF3-8C16D891712D}">
      <dsp:nvSpPr>
        <dsp:cNvPr id="0" name=""/>
        <dsp:cNvSpPr/>
      </dsp:nvSpPr>
      <dsp:spPr>
        <a:xfrm>
          <a:off x="2176611" y="1033611"/>
          <a:ext cx="1133177" cy="113317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zh-CN" altLang="en-US" sz="2500" kern="1200"/>
        </a:p>
      </dsp:txBody>
      <dsp:txXfrm>
        <a:off x="2342561" y="1199561"/>
        <a:ext cx="801277" cy="801277"/>
      </dsp:txXfrm>
    </dsp:sp>
    <dsp:sp modelId="{D926F54E-C8A4-41B1-A5BC-74A71ED9B905}">
      <dsp:nvSpPr>
        <dsp:cNvPr id="0" name=""/>
        <dsp:cNvSpPr/>
      </dsp:nvSpPr>
      <dsp:spPr>
        <a:xfrm>
          <a:off x="2346587" y="884"/>
          <a:ext cx="793224" cy="793224"/>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2462752" y="117049"/>
        <a:ext cx="560894" cy="560894"/>
      </dsp:txXfrm>
    </dsp:sp>
    <dsp:sp modelId="{C9EBF176-CEC8-4056-ACA2-EF5D4D2C336E}">
      <dsp:nvSpPr>
        <dsp:cNvPr id="0" name=""/>
        <dsp:cNvSpPr/>
      </dsp:nvSpPr>
      <dsp:spPr>
        <a:xfrm>
          <a:off x="3549290" y="1203587"/>
          <a:ext cx="793224" cy="793224"/>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3665455" y="1319752"/>
        <a:ext cx="560894" cy="560894"/>
      </dsp:txXfrm>
    </dsp:sp>
    <dsp:sp modelId="{E72F8951-6E66-4B31-B833-C4D3C8FDF9BA}">
      <dsp:nvSpPr>
        <dsp:cNvPr id="0" name=""/>
        <dsp:cNvSpPr/>
      </dsp:nvSpPr>
      <dsp:spPr>
        <a:xfrm>
          <a:off x="2346587" y="2406290"/>
          <a:ext cx="793224" cy="793224"/>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2462752" y="2522455"/>
        <a:ext cx="560894" cy="560894"/>
      </dsp:txXfrm>
    </dsp:sp>
    <dsp:sp modelId="{4164774B-39ED-4DA6-B0D1-6B81AA9A1D9A}">
      <dsp:nvSpPr>
        <dsp:cNvPr id="0" name=""/>
        <dsp:cNvSpPr/>
      </dsp:nvSpPr>
      <dsp:spPr>
        <a:xfrm>
          <a:off x="1143884" y="1203587"/>
          <a:ext cx="793224" cy="793224"/>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1260049" y="1319752"/>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0438-B7FA-48D2-948A-65AC70E0F92A}">
      <dsp:nvSpPr>
        <dsp:cNvPr id="0" name=""/>
        <dsp:cNvSpPr/>
      </dsp:nvSpPr>
      <dsp:spPr>
        <a:xfrm>
          <a:off x="2995220"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endParaRPr lang="zh-CN" altLang="en-US" sz="2400" kern="1200"/>
        </a:p>
      </dsp:txBody>
      <dsp:txXfrm>
        <a:off x="2995220" y="0"/>
        <a:ext cx="1127626" cy="704938"/>
      </dsp:txXfrm>
    </dsp:sp>
    <dsp:sp modelId="{CA5A0E64-E6F8-483A-BF30-A26EF4453336}">
      <dsp:nvSpPr>
        <dsp:cNvPr id="0" name=""/>
        <dsp:cNvSpPr/>
      </dsp:nvSpPr>
      <dsp:spPr>
        <a:xfrm>
          <a:off x="1679656"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endParaRPr lang="zh-CN" altLang="en-US" sz="2400" kern="1200"/>
        </a:p>
      </dsp:txBody>
      <dsp:txXfrm>
        <a:off x="1679656" y="0"/>
        <a:ext cx="1127626" cy="704938"/>
      </dsp:txXfrm>
    </dsp:sp>
    <dsp:sp modelId="{ACAF45E8-E9FF-437C-BD6C-AB066D81CE80}">
      <dsp:nvSpPr>
        <dsp:cNvPr id="0" name=""/>
        <dsp:cNvSpPr/>
      </dsp:nvSpPr>
      <dsp:spPr>
        <a:xfrm>
          <a:off x="364092"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endParaRPr lang="zh-CN" altLang="en-US" sz="2400" kern="1200"/>
        </a:p>
      </dsp:txBody>
      <dsp:txXfrm>
        <a:off x="364092" y="0"/>
        <a:ext cx="1127626" cy="704938"/>
      </dsp:txXfrm>
    </dsp:sp>
    <dsp:sp modelId="{6751770B-6296-4BA0-A028-560C30F83B82}">
      <dsp:nvSpPr>
        <dsp:cNvPr id="0" name=""/>
        <dsp:cNvSpPr/>
      </dsp:nvSpPr>
      <dsp:spPr>
        <a:xfrm>
          <a:off x="458061" y="1380528"/>
          <a:ext cx="939688" cy="4698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471822" y="1394289"/>
        <a:ext cx="912166" cy="442322"/>
      </dsp:txXfrm>
    </dsp:sp>
    <dsp:sp modelId="{779FC101-D2FB-4E0D-922D-7FE2A866A0FF}">
      <dsp:nvSpPr>
        <dsp:cNvPr id="0" name=""/>
        <dsp:cNvSpPr/>
      </dsp:nvSpPr>
      <dsp:spPr>
        <a:xfrm rot="18770822">
          <a:off x="1309326" y="139483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71869" y="1399012"/>
        <a:ext cx="27636" cy="27636"/>
      </dsp:txXfrm>
    </dsp:sp>
    <dsp:sp modelId="{EC3DAE7F-E179-4BFD-81AE-71EF1DA04D6E}">
      <dsp:nvSpPr>
        <dsp:cNvPr id="0" name=""/>
        <dsp:cNvSpPr/>
      </dsp:nvSpPr>
      <dsp:spPr>
        <a:xfrm>
          <a:off x="1773625" y="975288"/>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1787386" y="989049"/>
        <a:ext cx="912166" cy="442322"/>
      </dsp:txXfrm>
    </dsp:sp>
    <dsp:sp modelId="{EE9F8C9F-5D92-48DA-A1DE-870416CC0C54}">
      <dsp:nvSpPr>
        <dsp:cNvPr id="0" name=""/>
        <dsp:cNvSpPr/>
      </dsp:nvSpPr>
      <dsp:spPr>
        <a:xfrm rot="19457599">
          <a:off x="2669805" y="1057134"/>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9679" y="1063557"/>
        <a:ext cx="23144" cy="23144"/>
      </dsp:txXfrm>
    </dsp:sp>
    <dsp:sp modelId="{2CD2AAD3-6FC2-4D6C-AF3B-1DBCE8E2806D}">
      <dsp:nvSpPr>
        <dsp:cNvPr id="0" name=""/>
        <dsp:cNvSpPr/>
      </dsp:nvSpPr>
      <dsp:spPr>
        <a:xfrm>
          <a:off x="3089189" y="705127"/>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3102950" y="718888"/>
        <a:ext cx="912166" cy="442322"/>
      </dsp:txXfrm>
    </dsp:sp>
    <dsp:sp modelId="{1855128A-713C-4969-9ABC-E930A3FF7C5F}">
      <dsp:nvSpPr>
        <dsp:cNvPr id="0" name=""/>
        <dsp:cNvSpPr/>
      </dsp:nvSpPr>
      <dsp:spPr>
        <a:xfrm rot="2142401">
          <a:off x="2669805" y="1327295"/>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9679" y="1333718"/>
        <a:ext cx="23144" cy="23144"/>
      </dsp:txXfrm>
    </dsp:sp>
    <dsp:sp modelId="{16D5A971-41C2-42CD-A0CB-A297AC412475}">
      <dsp:nvSpPr>
        <dsp:cNvPr id="0" name=""/>
        <dsp:cNvSpPr/>
      </dsp:nvSpPr>
      <dsp:spPr>
        <a:xfrm>
          <a:off x="3089189" y="1245448"/>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3102950" y="1259209"/>
        <a:ext cx="912166" cy="442322"/>
      </dsp:txXfrm>
    </dsp:sp>
    <dsp:sp modelId="{BC317694-D80F-4FC2-8AD0-FAF5E393ADA1}">
      <dsp:nvSpPr>
        <dsp:cNvPr id="0" name=""/>
        <dsp:cNvSpPr/>
      </dsp:nvSpPr>
      <dsp:spPr>
        <a:xfrm rot="2829178">
          <a:off x="1309326" y="180007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71869" y="1804253"/>
        <a:ext cx="27636" cy="27636"/>
      </dsp:txXfrm>
    </dsp:sp>
    <dsp:sp modelId="{E1142970-2A58-4EB2-8567-7B388E3D7878}">
      <dsp:nvSpPr>
        <dsp:cNvPr id="0" name=""/>
        <dsp:cNvSpPr/>
      </dsp:nvSpPr>
      <dsp:spPr>
        <a:xfrm>
          <a:off x="1773625" y="1785769"/>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1787386" y="1799530"/>
        <a:ext cx="912166" cy="442322"/>
      </dsp:txXfrm>
    </dsp:sp>
    <dsp:sp modelId="{376F0B8B-F271-4AD0-BE74-05045A14BA07}">
      <dsp:nvSpPr>
        <dsp:cNvPr id="0" name=""/>
        <dsp:cNvSpPr/>
      </dsp:nvSpPr>
      <dsp:spPr>
        <a:xfrm>
          <a:off x="2713314" y="2002696"/>
          <a:ext cx="375875" cy="35991"/>
        </a:xfrm>
        <a:custGeom>
          <a:avLst/>
          <a:gdLst/>
          <a:ahLst/>
          <a:cxnLst/>
          <a:rect l="0" t="0" r="0" b="0"/>
          <a:pathLst>
            <a:path>
              <a:moveTo>
                <a:pt x="0" y="17995"/>
              </a:moveTo>
              <a:lnTo>
                <a:pt x="375875"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91855" y="2011294"/>
        <a:ext cx="18793" cy="18793"/>
      </dsp:txXfrm>
    </dsp:sp>
    <dsp:sp modelId="{C28EFEF4-8B8F-4721-A466-17BEAEAD39E8}">
      <dsp:nvSpPr>
        <dsp:cNvPr id="0" name=""/>
        <dsp:cNvSpPr/>
      </dsp:nvSpPr>
      <dsp:spPr>
        <a:xfrm>
          <a:off x="3089189" y="1785769"/>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3102950" y="1799530"/>
        <a:ext cx="912166" cy="4423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lvl="0" algn="ctr" defTabSz="1778000">
            <a:lnSpc>
              <a:spcPct val="90000"/>
            </a:lnSpc>
            <a:spcBef>
              <a:spcPct val="0"/>
            </a:spcBef>
            <a:spcAft>
              <a:spcPct val="35000"/>
            </a:spcAft>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lvl="0" algn="ctr" defTabSz="1511300">
            <a:lnSpc>
              <a:spcPct val="90000"/>
            </a:lnSpc>
            <a:spcBef>
              <a:spcPct val="0"/>
            </a:spcBef>
            <a:spcAft>
              <a:spcPct val="35000"/>
            </a:spcAft>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01924-9A16-4048-B502-C1CF6D6A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135</TotalTime>
  <Pages>1</Pages>
  <Words>1526</Words>
  <Characters>8699</Characters>
  <Application>Microsoft Office Word</Application>
  <DocSecurity>0</DocSecurity>
  <PresentationFormat/>
  <Lines>72</Lines>
  <Paragraphs>20</Paragraphs>
  <Slides>0</Slides>
  <Notes>0</Notes>
  <HiddenSlides>0</HiddenSlides>
  <MMClips>0</MMClips>
  <ScaleCrop>false</ScaleCrop>
  <Company>番茄花园</Company>
  <LinksUpToDate>false</LinksUpToDate>
  <CharactersWithSpaces>10205</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FtpDown</cp:lastModifiedBy>
  <cp:revision>6</cp:revision>
  <cp:lastPrinted>2017-01-08T11:34:00Z</cp:lastPrinted>
  <dcterms:created xsi:type="dcterms:W3CDTF">2017-01-08T11:37:00Z</dcterms:created>
  <dcterms:modified xsi:type="dcterms:W3CDTF">2017-11-13T12:58:00Z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